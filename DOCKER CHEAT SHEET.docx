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EC5" w:rsidRDefault="00120EC5">
      <w:pPr>
        <w:rPr>
          <w:b/>
          <w:bCs/>
          <w:color w:val="002060"/>
          <w:sz w:val="40"/>
          <w:szCs w:val="40"/>
          <w:lang w:val="en-IN"/>
        </w:rPr>
      </w:pPr>
      <w:r w:rsidRPr="00120EC5">
        <w:rPr>
          <w:b/>
          <w:bCs/>
          <w:color w:val="002060"/>
          <w:sz w:val="40"/>
          <w:szCs w:val="40"/>
          <w:lang w:val="en-IN"/>
        </w:rPr>
        <w:t>DOCKER CHEAT SHEET – DOCKER CLI COMMANDS</w:t>
      </w:r>
    </w:p>
    <w:p w:rsidR="00120EC5" w:rsidRDefault="00120EC5">
      <w:pPr>
        <w:rPr>
          <w:b/>
          <w:bCs/>
          <w:color w:val="002060"/>
          <w:sz w:val="40"/>
          <w:szCs w:val="40"/>
          <w:lang w:val="en-IN"/>
        </w:rPr>
      </w:pPr>
    </w:p>
    <w:p w:rsidR="00AF787F" w:rsidRPr="001556EB" w:rsidRDefault="00AF787F" w:rsidP="00AF787F">
      <w:pPr>
        <w:shd w:val="clear" w:color="auto" w:fill="FFFFFF"/>
        <w:spacing w:line="570" w:lineRule="atLeast"/>
        <w:outlineLvl w:val="1"/>
        <w:rPr>
          <w:rFonts w:eastAsia="Times New Roman" w:cs="Times New Roman"/>
          <w:b/>
          <w:bCs/>
          <w:color w:val="00B0F0"/>
          <w:sz w:val="32"/>
          <w:szCs w:val="32"/>
          <w:lang w:val="en-IN" w:eastAsia="en-IN" w:bidi="hi-IN"/>
        </w:rPr>
      </w:pPr>
      <w:r w:rsidRPr="001556EB">
        <w:rPr>
          <w:rFonts w:eastAsia="Times New Roman" w:cs="Times New Roman"/>
          <w:b/>
          <w:bCs/>
          <w:color w:val="00B0F0"/>
          <w:sz w:val="32"/>
          <w:szCs w:val="32"/>
          <w:lang w:val="en-IN" w:eastAsia="en-IN" w:bidi="hi-IN"/>
        </w:rPr>
        <w:t>Images</w:t>
      </w:r>
    </w:p>
    <w:p w:rsidR="00AF787F" w:rsidRPr="001556EB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lang w:val="en-IN" w:eastAsia="en-IN" w:bidi="hi-IN"/>
        </w:rPr>
      </w:pPr>
      <w:r w:rsidRPr="001556EB">
        <w:rPr>
          <w:rFonts w:ascii="Bahnschrift" w:eastAsia="Times New Roman" w:hAnsi="Bahnschrift" w:cs="Times New Roman"/>
          <w:lang w:val="en-IN" w:eastAsia="en-IN" w:bidi="hi-IN"/>
        </w:rPr>
        <w:t>You can refer to images as the templates for the Docker containers. You can run the following</w:t>
      </w:r>
    </w:p>
    <w:p w:rsidR="001556EB" w:rsidRPr="001556EB" w:rsidRDefault="001556EB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lang w:val="en-IN" w:eastAsia="en-IN" w:bidi="hi-IN"/>
        </w:rPr>
      </w:pPr>
      <w:r w:rsidRPr="001556EB">
        <w:rPr>
          <w:rFonts w:ascii="Bahnschrift" w:eastAsia="Times New Roman" w:hAnsi="Bahnschrift" w:cs="Times New Roman"/>
          <w:lang w:val="en-IN" w:eastAsia="en-IN" w:bidi="hi-IN"/>
        </w:rPr>
        <w:t>Commands</w:t>
      </w:r>
      <w:r w:rsidR="00AF787F" w:rsidRPr="001556EB">
        <w:rPr>
          <w:rFonts w:ascii="Bahnschrift" w:eastAsia="Times New Roman" w:hAnsi="Bahnschrift" w:cs="Times New Roman"/>
          <w:lang w:val="en-IN" w:eastAsia="en-IN" w:bidi="hi-IN"/>
        </w:rPr>
        <w:t xml:space="preserve"> to work with the images: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lang w:val="en-IN" w:eastAsia="en-IN" w:bidi="hi-IN"/>
        </w:rPr>
      </w:pPr>
      <w:r w:rsidRPr="008C27E5">
        <w:rPr>
          <w:rFonts w:ascii="Arial" w:eastAsia="Times New Roman" w:hAnsi="Arial" w:cs="Arial"/>
          <w:b/>
          <w:bCs/>
          <w:lang w:val="en-IN" w:eastAsia="en-IN" w:bidi="hi-IN"/>
        </w:rPr>
        <w:t>●</w:t>
      </w:r>
      <w:r w:rsidRPr="008C27E5">
        <w:rPr>
          <w:rFonts w:ascii="Bahnschrift" w:eastAsia="Times New Roman" w:hAnsi="Bahnschrift" w:cs="Times New Roman"/>
          <w:b/>
          <w:bCs/>
          <w:lang w:val="en-IN" w:eastAsia="en-IN" w:bidi="hi-IN"/>
        </w:rPr>
        <w:t xml:space="preserve"> </w:t>
      </w:r>
      <w:proofErr w:type="gramStart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 xml:space="preserve"> images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: It will display all images.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</w:pPr>
      <w:r w:rsidRPr="008C27E5">
        <w:rPr>
          <w:rFonts w:ascii="Arial" w:eastAsia="Times New Roman" w:hAnsi="Arial" w:cs="Arial"/>
          <w:i/>
          <w:iCs/>
          <w:lang w:val="en-IN" w:eastAsia="en-IN" w:bidi="hi-IN"/>
        </w:rPr>
        <w:t>●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 </w:t>
      </w:r>
      <w:proofErr w:type="gramStart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 xml:space="preserve"> import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: 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 xml:space="preserve">You can create an image from a </w:t>
      </w:r>
      <w:proofErr w:type="spellStart"/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tarball</w:t>
      </w:r>
      <w:proofErr w:type="spellEnd"/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.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lang w:val="en-IN" w:eastAsia="en-IN" w:bidi="hi-IN"/>
        </w:rPr>
      </w:pPr>
      <w:r w:rsidRPr="008C27E5">
        <w:rPr>
          <w:rFonts w:ascii="Arial" w:eastAsia="Times New Roman" w:hAnsi="Arial" w:cs="Arial"/>
          <w:i/>
          <w:iCs/>
          <w:lang w:val="en-IN" w:eastAsia="en-IN" w:bidi="hi-IN"/>
        </w:rPr>
        <w:t>●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 </w:t>
      </w:r>
      <w:proofErr w:type="gramStart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 xml:space="preserve"> build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: 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You can create an image from Dockerfile.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</w:pPr>
      <w:r w:rsidRPr="008C27E5">
        <w:rPr>
          <w:rFonts w:ascii="Arial" w:eastAsia="Times New Roman" w:hAnsi="Arial" w:cs="Arial"/>
          <w:i/>
          <w:iCs/>
          <w:lang w:val="en-IN" w:eastAsia="en-IN" w:bidi="hi-IN"/>
        </w:rPr>
        <w:t>●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 </w:t>
      </w:r>
      <w:proofErr w:type="gramStart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 xml:space="preserve"> commit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: 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You can create an image from a container and temporarily pause it if it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</w:pPr>
      <w:proofErr w:type="gramStart"/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is</w:t>
      </w:r>
      <w:proofErr w:type="gramEnd"/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 xml:space="preserve"> running.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</w:pPr>
      <w:r w:rsidRPr="008C27E5">
        <w:rPr>
          <w:rFonts w:ascii="Arial" w:eastAsia="Times New Roman" w:hAnsi="Arial" w:cs="Arial"/>
          <w:i/>
          <w:iCs/>
          <w:lang w:val="en-IN" w:eastAsia="en-IN" w:bidi="hi-IN"/>
        </w:rPr>
        <w:t>●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 </w:t>
      </w:r>
      <w:proofErr w:type="gramStart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 xml:space="preserve"> </w:t>
      </w:r>
      <w:proofErr w:type="spellStart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>rmi</w:t>
      </w:r>
      <w:proofErr w:type="spellEnd"/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: 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It will remove an image.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</w:pPr>
      <w:r w:rsidRPr="008C27E5">
        <w:rPr>
          <w:rFonts w:ascii="Arial" w:eastAsia="Times New Roman" w:hAnsi="Arial" w:cs="Arial"/>
          <w:b/>
          <w:bCs/>
          <w:i/>
          <w:iCs/>
          <w:lang w:val="en-IN" w:eastAsia="en-IN" w:bidi="hi-IN"/>
        </w:rPr>
        <w:t>●</w:t>
      </w:r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 xml:space="preserve"> </w:t>
      </w:r>
      <w:proofErr w:type="gramStart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 xml:space="preserve"> load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: 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It will load an image from a tar archive as STDIN, including images and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</w:pPr>
      <w:proofErr w:type="gramStart"/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tags</w:t>
      </w:r>
      <w:proofErr w:type="gramEnd"/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.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</w:pPr>
      <w:r w:rsidRPr="008C27E5">
        <w:rPr>
          <w:rFonts w:ascii="Arial" w:eastAsia="Times New Roman" w:hAnsi="Arial" w:cs="Arial"/>
          <w:i/>
          <w:iCs/>
          <w:lang w:val="en-IN" w:eastAsia="en-IN" w:bidi="hi-IN"/>
        </w:rPr>
        <w:t>●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 </w:t>
      </w:r>
      <w:proofErr w:type="gramStart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>: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 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It will save an image to a tar archive stream to STDOUT with all parent layers,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</w:pPr>
      <w:proofErr w:type="gramStart"/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tags</w:t>
      </w:r>
      <w:proofErr w:type="gramEnd"/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, &amp; versions.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lang w:val="en-IN" w:eastAsia="en-IN" w:bidi="hi-IN"/>
        </w:rPr>
      </w:pPr>
      <w:r w:rsidRPr="008C27E5">
        <w:rPr>
          <w:rFonts w:ascii="Arial" w:eastAsia="Times New Roman" w:hAnsi="Arial" w:cs="Arial"/>
          <w:b/>
          <w:bCs/>
          <w:i/>
          <w:iCs/>
          <w:lang w:val="en-IN" w:eastAsia="en-IN" w:bidi="hi-IN"/>
        </w:rPr>
        <w:t>●</w:t>
      </w:r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 xml:space="preserve"> </w:t>
      </w:r>
      <w:proofErr w:type="gramStart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 xml:space="preserve"> history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: 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To display the history of an image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lang w:val="en-IN" w:eastAsia="en-IN" w:bidi="hi-IN"/>
        </w:rPr>
      </w:pPr>
      <w:r w:rsidRPr="008C27E5">
        <w:rPr>
          <w:rFonts w:ascii="Arial" w:eastAsia="Times New Roman" w:hAnsi="Arial" w:cs="Arial"/>
          <w:i/>
          <w:iCs/>
          <w:lang w:val="en-IN" w:eastAsia="en-IN" w:bidi="hi-IN"/>
        </w:rPr>
        <w:t>●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 </w:t>
      </w:r>
      <w:proofErr w:type="gramStart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 xml:space="preserve"> tag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: 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It will tag the image to a name.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</w:pPr>
      <w:r w:rsidRPr="008C27E5">
        <w:rPr>
          <w:rFonts w:ascii="Arial" w:eastAsia="Times New Roman" w:hAnsi="Arial" w:cs="Arial"/>
          <w:i/>
          <w:iCs/>
          <w:lang w:val="en-IN" w:eastAsia="en-IN" w:bidi="hi-IN"/>
        </w:rPr>
        <w:t>●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 </w:t>
      </w:r>
      <w:proofErr w:type="gramStart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 xml:space="preserve"> load &lt; my_image.tar.gz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: 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It will load an image from the mentioned file along with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</w:pPr>
      <w:proofErr w:type="gramStart"/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its</w:t>
      </w:r>
      <w:proofErr w:type="gramEnd"/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 xml:space="preserve"> history.</w:t>
      </w:r>
    </w:p>
    <w:p w:rsidR="00AF787F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</w:pPr>
      <w:r w:rsidRPr="008C27E5">
        <w:rPr>
          <w:rFonts w:ascii="Arial" w:eastAsia="Times New Roman" w:hAnsi="Arial" w:cs="Arial"/>
          <w:i/>
          <w:iCs/>
          <w:lang w:val="en-IN" w:eastAsia="en-IN" w:bidi="hi-IN"/>
        </w:rPr>
        <w:t>●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 </w:t>
      </w:r>
      <w:proofErr w:type="gramStart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 xml:space="preserve"> push repo[:tag]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: 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It will push an image or repo from the registry.</w:t>
      </w:r>
    </w:p>
    <w:p w:rsidR="00120EC5" w:rsidRPr="008C27E5" w:rsidRDefault="00AF787F" w:rsidP="00AF787F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lang w:val="en-IN" w:eastAsia="en-IN" w:bidi="hi-IN"/>
        </w:rPr>
      </w:pPr>
      <w:r w:rsidRPr="008C27E5">
        <w:rPr>
          <w:rFonts w:ascii="Arial" w:eastAsia="Times New Roman" w:hAnsi="Arial" w:cs="Arial"/>
          <w:i/>
          <w:iCs/>
          <w:lang w:val="en-IN" w:eastAsia="en-IN" w:bidi="hi-IN"/>
        </w:rPr>
        <w:t>●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 </w:t>
      </w:r>
      <w:proofErr w:type="gramStart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i/>
          <w:iCs/>
          <w:lang w:val="en-IN" w:eastAsia="en-IN" w:bidi="hi-IN"/>
        </w:rPr>
        <w:t xml:space="preserve"> pull repo[:tag]: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 xml:space="preserve"> 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It will pull an image or repo from the registry</w:t>
      </w:r>
      <w:r w:rsidRPr="008C27E5">
        <w:rPr>
          <w:rFonts w:ascii="Bahnschrift" w:eastAsia="Times New Roman" w:hAnsi="Bahnschrift" w:cs="Times New Roman"/>
          <w:i/>
          <w:iCs/>
          <w:lang w:val="en-IN" w:eastAsia="en-IN" w:bidi="hi-IN"/>
        </w:rPr>
        <w:t>.</w:t>
      </w:r>
    </w:p>
    <w:p w:rsidR="000D4274" w:rsidRDefault="000D4274" w:rsidP="00AF787F">
      <w:pPr>
        <w:shd w:val="clear" w:color="auto" w:fill="FFFFFF"/>
        <w:spacing w:line="570" w:lineRule="atLeast"/>
        <w:outlineLvl w:val="1"/>
        <w:rPr>
          <w:rFonts w:ascii="Times New Roman" w:eastAsia="Times New Roman" w:hAnsi="Times New Roman" w:cs="Times New Roman"/>
          <w:i/>
          <w:iCs/>
          <w:lang w:val="en-IN" w:eastAsia="en-IN" w:bidi="hi-IN"/>
        </w:rPr>
      </w:pPr>
    </w:p>
    <w:p w:rsidR="000D4274" w:rsidRDefault="000D4274" w:rsidP="00AF787F">
      <w:pPr>
        <w:shd w:val="clear" w:color="auto" w:fill="FFFFFF"/>
        <w:spacing w:line="570" w:lineRule="atLeast"/>
        <w:outlineLvl w:val="1"/>
        <w:rPr>
          <w:rFonts w:eastAsia="Times New Roman" w:cstheme="minorHAnsi"/>
          <w:b/>
          <w:bCs/>
          <w:color w:val="00B0F0"/>
          <w:sz w:val="32"/>
          <w:szCs w:val="32"/>
          <w:lang w:val="en-IN" w:eastAsia="en-IN" w:bidi="hi-IN"/>
        </w:rPr>
      </w:pPr>
      <w:r w:rsidRPr="000D4274">
        <w:rPr>
          <w:rFonts w:eastAsia="Times New Roman" w:cstheme="minorHAnsi"/>
          <w:b/>
          <w:bCs/>
          <w:color w:val="00B0F0"/>
          <w:sz w:val="32"/>
          <w:szCs w:val="32"/>
          <w:lang w:val="en-IN" w:eastAsia="en-IN" w:bidi="hi-IN"/>
        </w:rPr>
        <w:t>Container</w:t>
      </w:r>
    </w:p>
    <w:p w:rsidR="000D4274" w:rsidRPr="000D4274" w:rsidRDefault="000D4274" w:rsidP="000D4274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lang w:val="en-IN" w:eastAsia="en-IN" w:bidi="hi-IN"/>
        </w:rPr>
      </w:pPr>
      <w:r w:rsidRPr="000D4274">
        <w:rPr>
          <w:rFonts w:ascii="Bahnschrift" w:eastAsia="Times New Roman" w:hAnsi="Bahnschrift" w:cs="Times New Roman"/>
          <w:lang w:val="en-IN" w:eastAsia="en-IN" w:bidi="hi-IN"/>
        </w:rPr>
        <w:lastRenderedPageBreak/>
        <w:t>Containers are the isolated Docker process that contains the code to be executed</w:t>
      </w:r>
      <w:r w:rsidRPr="000D4274">
        <w:rPr>
          <w:rFonts w:ascii="Bahnschrift" w:eastAsia="Times New Roman" w:hAnsi="Bahnschrift" w:cs="Times New Roman"/>
          <w:i/>
          <w:iCs/>
          <w:lang w:val="en-IN" w:eastAsia="en-IN" w:bidi="hi-IN"/>
        </w:rPr>
        <w:t>.</w:t>
      </w:r>
    </w:p>
    <w:p w:rsidR="000D4274" w:rsidRPr="008C27E5" w:rsidRDefault="000D4274" w:rsidP="008C27E5">
      <w:pPr>
        <w:shd w:val="clear" w:color="auto" w:fill="FFFFFF"/>
        <w:spacing w:line="570" w:lineRule="atLeast"/>
        <w:ind w:left="63"/>
        <w:outlineLvl w:val="1"/>
        <w:rPr>
          <w:rFonts w:ascii="Bahnschrift" w:eastAsia="Times New Roman" w:hAnsi="Bahnschrift" w:cs="Times New Roman"/>
          <w:i/>
          <w:iCs/>
          <w:color w:val="00B0F0"/>
          <w:lang w:val="en-IN" w:eastAsia="en-IN" w:bidi="hi-IN"/>
        </w:rPr>
      </w:pPr>
      <w:proofErr w:type="gramStart"/>
      <w:r w:rsidRPr="008C27E5">
        <w:rPr>
          <w:rFonts w:ascii="Bahnschrift" w:eastAsia="Times New Roman" w:hAnsi="Bahnschrift" w:cs="Times New Roman"/>
          <w:b/>
          <w:bCs/>
          <w:color w:val="FF0000"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color w:val="FF0000"/>
          <w:lang w:val="en-IN" w:eastAsia="en-IN" w:bidi="hi-IN"/>
        </w:rPr>
        <w:t xml:space="preserve"> create</w:t>
      </w:r>
      <w:r w:rsidRPr="008C27E5">
        <w:rPr>
          <w:rFonts w:ascii="Bahnschrift" w:eastAsia="Times New Roman" w:hAnsi="Bahnschrift" w:cs="Times New Roman"/>
          <w:i/>
          <w:iCs/>
          <w:color w:val="00B0F0"/>
          <w:lang w:val="en-IN" w:eastAsia="en-IN" w:bidi="hi-IN"/>
        </w:rPr>
        <w:t>: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 xml:space="preserve"> </w:t>
      </w:r>
      <w:r w:rsidRPr="008C27E5">
        <w:rPr>
          <w:rFonts w:ascii="Bahnschrift" w:eastAsia="Times New Roman" w:hAnsi="Bahnschrift" w:cs="Times New Roman"/>
          <w:i/>
          <w:iCs/>
          <w:color w:val="00B0F0"/>
          <w:lang w:val="en-IN" w:eastAsia="en-IN" w:bidi="hi-IN"/>
        </w:rPr>
        <w:t>It will create a container without starting it.</w:t>
      </w:r>
    </w:p>
    <w:p w:rsidR="000D4274" w:rsidRPr="008C27E5" w:rsidRDefault="000D4274" w:rsidP="000D4274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00B0F0"/>
          <w:lang w:val="en-IN" w:eastAsia="en-IN" w:bidi="hi-IN"/>
        </w:rPr>
      </w:pPr>
      <w:r w:rsidRPr="008C27E5">
        <w:rPr>
          <w:rFonts w:ascii="Bahnschrift" w:eastAsia="Times New Roman" w:hAnsi="Bahnschrift" w:cs="Times New Roman"/>
          <w:i/>
          <w:iCs/>
          <w:color w:val="00B0F0"/>
          <w:lang w:val="en-IN" w:eastAsia="en-IN" w:bidi="hi-IN"/>
        </w:rPr>
        <w:t xml:space="preserve"> </w:t>
      </w:r>
      <w:proofErr w:type="gramStart"/>
      <w:r w:rsidRPr="008C27E5">
        <w:rPr>
          <w:rFonts w:ascii="Bahnschrift" w:eastAsia="Times New Roman" w:hAnsi="Bahnschrift" w:cs="Times New Roman"/>
          <w:b/>
          <w:bCs/>
          <w:color w:val="FF0000"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color w:val="FF0000"/>
          <w:lang w:val="en-IN" w:eastAsia="en-IN" w:bidi="hi-IN"/>
        </w:rPr>
        <w:t xml:space="preserve"> rename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 xml:space="preserve">: </w:t>
      </w:r>
      <w:r w:rsidRPr="008C27E5">
        <w:rPr>
          <w:rFonts w:ascii="Bahnschrift" w:eastAsia="Times New Roman" w:hAnsi="Bahnschrift" w:cs="Times New Roman"/>
          <w:i/>
          <w:iCs/>
          <w:color w:val="00B0F0"/>
          <w:lang w:val="en-IN" w:eastAsia="en-IN" w:bidi="hi-IN"/>
        </w:rPr>
        <w:t xml:space="preserve">To </w:t>
      </w:r>
      <w:proofErr w:type="spellStart"/>
      <w:r w:rsidRPr="008C27E5">
        <w:rPr>
          <w:rFonts w:ascii="Bahnschrift" w:eastAsia="Times New Roman" w:hAnsi="Bahnschrift" w:cs="Times New Roman"/>
          <w:i/>
          <w:iCs/>
          <w:color w:val="00B0F0"/>
          <w:lang w:val="en-IN" w:eastAsia="en-IN" w:bidi="hi-IN"/>
        </w:rPr>
        <w:t>remane</w:t>
      </w:r>
      <w:proofErr w:type="spellEnd"/>
      <w:r w:rsidRPr="008C27E5">
        <w:rPr>
          <w:rFonts w:ascii="Bahnschrift" w:eastAsia="Times New Roman" w:hAnsi="Bahnschrift" w:cs="Times New Roman"/>
          <w:i/>
          <w:iCs/>
          <w:color w:val="00B0F0"/>
          <w:lang w:val="en-IN" w:eastAsia="en-IN" w:bidi="hi-IN"/>
        </w:rPr>
        <w:t xml:space="preserve"> the container.</w:t>
      </w:r>
    </w:p>
    <w:p w:rsidR="000D4274" w:rsidRPr="008C27E5" w:rsidRDefault="000D4274" w:rsidP="00F12D74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00B0F0"/>
          <w:lang w:val="en-IN" w:eastAsia="en-IN" w:bidi="hi-IN"/>
        </w:rPr>
      </w:pPr>
      <w:proofErr w:type="gramStart"/>
      <w:r w:rsidRPr="008C27E5">
        <w:rPr>
          <w:rFonts w:ascii="Bahnschrift" w:eastAsia="Times New Roman" w:hAnsi="Bahnschrift" w:cs="Times New Roman"/>
          <w:b/>
          <w:bCs/>
          <w:i/>
          <w:iCs/>
          <w:color w:val="FF0000"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i/>
          <w:iCs/>
          <w:color w:val="FF0000"/>
          <w:lang w:val="en-IN" w:eastAsia="en-IN" w:bidi="hi-IN"/>
        </w:rPr>
        <w:t xml:space="preserve"> run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 xml:space="preserve">: </w:t>
      </w:r>
      <w:r w:rsidRPr="008C27E5">
        <w:rPr>
          <w:rFonts w:ascii="Bahnschrift" w:eastAsia="Times New Roman" w:hAnsi="Bahnschrift" w:cs="Times New Roman"/>
          <w:i/>
          <w:iCs/>
          <w:color w:val="00B0F0"/>
          <w:lang w:val="en-IN" w:eastAsia="en-IN" w:bidi="hi-IN"/>
        </w:rPr>
        <w:t>It will create and start the container in one task.</w:t>
      </w:r>
    </w:p>
    <w:p w:rsidR="000D4274" w:rsidRPr="008C27E5" w:rsidRDefault="000D4274" w:rsidP="000D4274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00B0F0"/>
          <w:lang w:val="en-IN" w:eastAsia="en-IN" w:bidi="hi-IN"/>
        </w:rPr>
      </w:pPr>
      <w:proofErr w:type="gramStart"/>
      <w:r w:rsidRPr="008C27E5">
        <w:rPr>
          <w:rFonts w:ascii="Bahnschrift" w:eastAsia="Times New Roman" w:hAnsi="Bahnschrift" w:cs="Times New Roman"/>
          <w:b/>
          <w:bCs/>
          <w:color w:val="FF0000"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color w:val="FF0000"/>
          <w:lang w:val="en-IN" w:eastAsia="en-IN" w:bidi="hi-IN"/>
        </w:rPr>
        <w:t xml:space="preserve"> </w:t>
      </w:r>
      <w:proofErr w:type="spellStart"/>
      <w:r w:rsidRPr="008C27E5">
        <w:rPr>
          <w:rFonts w:ascii="Bahnschrift" w:eastAsia="Times New Roman" w:hAnsi="Bahnschrift" w:cs="Times New Roman"/>
          <w:b/>
          <w:bCs/>
          <w:color w:val="FF0000"/>
          <w:lang w:val="en-IN" w:eastAsia="en-IN" w:bidi="hi-IN"/>
        </w:rPr>
        <w:t>rm</w:t>
      </w:r>
      <w:proofErr w:type="spellEnd"/>
      <w:r w:rsidR="00F12D74"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>: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 xml:space="preserve"> </w:t>
      </w:r>
      <w:r w:rsidRPr="008C27E5">
        <w:rPr>
          <w:rFonts w:ascii="Bahnschrift" w:eastAsia="Times New Roman" w:hAnsi="Bahnschrift" w:cs="Times New Roman"/>
          <w:i/>
          <w:iCs/>
          <w:color w:val="00B0F0"/>
          <w:lang w:val="en-IN" w:eastAsia="en-IN" w:bidi="hi-IN"/>
        </w:rPr>
        <w:t>It will delete a container.</w:t>
      </w:r>
    </w:p>
    <w:p w:rsidR="000D4274" w:rsidRPr="008C27E5" w:rsidRDefault="000D4274" w:rsidP="000D4274">
      <w:pPr>
        <w:shd w:val="clear" w:color="auto" w:fill="FFFFFF"/>
        <w:spacing w:line="570" w:lineRule="atLeast"/>
        <w:outlineLvl w:val="1"/>
        <w:rPr>
          <w:rFonts w:ascii="Bahnschrift" w:eastAsia="Times New Roman" w:hAnsi="Bahnschrift" w:cs="Times New Roman"/>
          <w:i/>
          <w:iCs/>
          <w:color w:val="00B0F0"/>
          <w:lang w:val="en-IN" w:eastAsia="en-IN" w:bidi="hi-IN"/>
        </w:rPr>
      </w:pPr>
      <w:proofErr w:type="gramStart"/>
      <w:r w:rsidRPr="008C27E5">
        <w:rPr>
          <w:rFonts w:ascii="Bahnschrift" w:eastAsia="Times New Roman" w:hAnsi="Bahnschrift" w:cs="Times New Roman"/>
          <w:b/>
          <w:bCs/>
          <w:color w:val="FF0000"/>
          <w:lang w:val="en-IN" w:eastAsia="en-IN" w:bidi="hi-IN"/>
        </w:rPr>
        <w:t>docker</w:t>
      </w:r>
      <w:proofErr w:type="gramEnd"/>
      <w:r w:rsidRPr="008C27E5">
        <w:rPr>
          <w:rFonts w:ascii="Bahnschrift" w:eastAsia="Times New Roman" w:hAnsi="Bahnschrift" w:cs="Times New Roman"/>
          <w:b/>
          <w:bCs/>
          <w:color w:val="FF0000"/>
          <w:lang w:val="en-IN" w:eastAsia="en-IN" w:bidi="hi-IN"/>
        </w:rPr>
        <w:t xml:space="preserve"> update:</w:t>
      </w:r>
      <w:r w:rsidRPr="008C27E5">
        <w:rPr>
          <w:rFonts w:ascii="Bahnschrift" w:eastAsia="Times New Roman" w:hAnsi="Bahnschrift" w:cs="Times New Roman"/>
          <w:i/>
          <w:iCs/>
          <w:color w:val="FF0000"/>
          <w:lang w:val="en-IN" w:eastAsia="en-IN" w:bidi="hi-IN"/>
        </w:rPr>
        <w:t xml:space="preserve"> </w:t>
      </w:r>
      <w:r w:rsidRPr="008C27E5">
        <w:rPr>
          <w:rFonts w:ascii="Bahnschrift" w:eastAsia="Times New Roman" w:hAnsi="Bahnschrift" w:cs="Times New Roman"/>
          <w:i/>
          <w:iCs/>
          <w:color w:val="00B0F0"/>
          <w:lang w:val="en-IN" w:eastAsia="en-IN" w:bidi="hi-IN"/>
        </w:rPr>
        <w:t>It will update a container's resource limits.</w:t>
      </w:r>
    </w:p>
    <w:p w:rsidR="00A9204E" w:rsidRPr="008C27E5" w:rsidRDefault="00120EC5">
      <w:pPr>
        <w:rPr>
          <w:rFonts w:ascii="Bahnschrift" w:hAnsi="Bahnschrift" w:cs="Times New Roman"/>
          <w:i/>
          <w:iCs/>
          <w:color w:val="FF0000"/>
          <w:lang w:val="en-IN"/>
        </w:rPr>
      </w:pP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</w:p>
    <w:p w:rsidR="00F12D74" w:rsidRPr="008C27E5" w:rsidRDefault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</w:t>
      </w:r>
      <w:proofErr w:type="spell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rm</w:t>
      </w:r>
      <w:proofErr w:type="spell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-v: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It will remove the volumes associated with the container.</w:t>
      </w:r>
    </w:p>
    <w:p w:rsidR="00F12D74" w:rsidRPr="008C27E5" w:rsidRDefault="00F12D74">
      <w:pPr>
        <w:rPr>
          <w:rFonts w:ascii="Bahnschrift" w:hAnsi="Bahnschrift" w:cs="Times New Roman"/>
          <w:i/>
          <w:iCs/>
          <w:color w:val="FF000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start:</w:t>
      </w:r>
      <w:r w:rsidRPr="008C27E5">
        <w:rPr>
          <w:rFonts w:ascii="Bahnschrift" w:hAnsi="Bahnschrift" w:cs="Times New Roman"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It will start a container, so it is running.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stop</w:t>
      </w:r>
      <w:r w:rsidRPr="008C27E5">
        <w:rPr>
          <w:rFonts w:ascii="Bahnschrift" w:hAnsi="Bahnschrift" w:cs="Times New Roman"/>
          <w:color w:val="FF0000"/>
          <w:lang w:val="en-IN"/>
        </w:rPr>
        <w:t>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It will stop a running container.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restart: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It stops and starts a container.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FF000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pause: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It will pause a running container, "freezing" it in place.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</w:t>
      </w:r>
      <w:proofErr w:type="spell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unpause</w:t>
      </w:r>
      <w:proofErr w:type="spell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>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 xml:space="preserve">It will </w:t>
      </w:r>
      <w:proofErr w:type="spellStart"/>
      <w:r w:rsidRPr="008C27E5">
        <w:rPr>
          <w:rFonts w:ascii="Bahnschrift" w:hAnsi="Bahnschrift" w:cs="Times New Roman"/>
          <w:i/>
          <w:iCs/>
          <w:color w:val="00B0F0"/>
          <w:lang w:val="en-IN"/>
        </w:rPr>
        <w:t>unpause</w:t>
      </w:r>
      <w:proofErr w:type="spellEnd"/>
      <w:r w:rsidRPr="008C27E5">
        <w:rPr>
          <w:rFonts w:ascii="Bahnschrift" w:hAnsi="Bahnschrift" w:cs="Times New Roman"/>
          <w:i/>
          <w:iCs/>
          <w:color w:val="00B0F0"/>
          <w:lang w:val="en-IN"/>
        </w:rPr>
        <w:t xml:space="preserve"> a running container.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wait: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It will block until the running container stops.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kill: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It sends a SIGKILL to a running container.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</w:t>
      </w:r>
      <w:proofErr w:type="spell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ps</w:t>
      </w:r>
      <w:proofErr w:type="spell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>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It will display the running containers.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FF000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logs: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Provide the logs from the container. (You can use a custom log driver, but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i/>
          <w:iCs/>
          <w:color w:val="00B0F0"/>
          <w:lang w:val="en-IN"/>
        </w:rPr>
        <w:t>logs</w:t>
      </w:r>
      <w:proofErr w:type="gramEnd"/>
      <w:r w:rsidRPr="008C27E5">
        <w:rPr>
          <w:rFonts w:ascii="Bahnschrift" w:hAnsi="Bahnschrift" w:cs="Times New Roman"/>
          <w:i/>
          <w:iCs/>
          <w:color w:val="00B0F0"/>
          <w:lang w:val="en-IN"/>
        </w:rPr>
        <w:t xml:space="preserve"> are only available for </w:t>
      </w:r>
      <w:proofErr w:type="spellStart"/>
      <w:r w:rsidRPr="008C27E5">
        <w:rPr>
          <w:rFonts w:ascii="Bahnschrift" w:hAnsi="Bahnschrift" w:cs="Times New Roman"/>
          <w:i/>
          <w:iCs/>
          <w:color w:val="00B0F0"/>
          <w:lang w:val="en-IN"/>
        </w:rPr>
        <w:t>json</w:t>
      </w:r>
      <w:proofErr w:type="spellEnd"/>
      <w:r w:rsidRPr="008C27E5">
        <w:rPr>
          <w:rFonts w:ascii="Bahnschrift" w:hAnsi="Bahnschrift" w:cs="Times New Roman"/>
          <w:i/>
          <w:iCs/>
          <w:color w:val="00B0F0"/>
          <w:lang w:val="en-IN"/>
        </w:rPr>
        <w:t xml:space="preserve">-file and </w:t>
      </w:r>
      <w:proofErr w:type="spellStart"/>
      <w:r w:rsidRPr="008C27E5">
        <w:rPr>
          <w:rFonts w:ascii="Bahnschrift" w:hAnsi="Bahnschrift" w:cs="Times New Roman"/>
          <w:i/>
          <w:iCs/>
          <w:color w:val="00B0F0"/>
          <w:lang w:val="en-IN"/>
        </w:rPr>
        <w:t>journald</w:t>
      </w:r>
      <w:proofErr w:type="spellEnd"/>
      <w:r w:rsidRPr="008C27E5">
        <w:rPr>
          <w:rFonts w:ascii="Bahnschrift" w:hAnsi="Bahnschrift" w:cs="Times New Roman"/>
          <w:i/>
          <w:iCs/>
          <w:color w:val="00B0F0"/>
          <w:lang w:val="en-IN"/>
        </w:rPr>
        <w:t xml:space="preserve"> in 1.10).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FF000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inspect: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It checks all the information on a container (including IP address).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FF000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port: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It will display the public-facing port of the container.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FF000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FF000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top: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It will display the running processes in the container.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FF000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stats: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It will display the containers' resource usage statistics.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FF000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B0F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diff: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It will display the changed files in the container's FS.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FF000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FF0000"/>
          <w:lang w:val="en-IN"/>
        </w:rPr>
      </w:pPr>
      <w:proofErr w:type="gram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</w:t>
      </w:r>
      <w:proofErr w:type="spellStart"/>
      <w:r w:rsidRPr="008C27E5">
        <w:rPr>
          <w:rFonts w:ascii="Bahnschrift" w:hAnsi="Bahnschrift" w:cs="Times New Roman"/>
          <w:b/>
          <w:bCs/>
          <w:color w:val="FF0000"/>
          <w:lang w:val="en-IN"/>
        </w:rPr>
        <w:t>ps</w:t>
      </w:r>
      <w:proofErr w:type="spellEnd"/>
      <w:r w:rsidRPr="008C27E5">
        <w:rPr>
          <w:rFonts w:ascii="Bahnschrift" w:hAnsi="Bahnschrift" w:cs="Times New Roman"/>
          <w:b/>
          <w:bCs/>
          <w:color w:val="FF0000"/>
          <w:lang w:val="en-IN"/>
        </w:rPr>
        <w:t xml:space="preserve"> -a:</w:t>
      </w:r>
      <w:r w:rsidRPr="008C27E5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B0F0"/>
          <w:lang w:val="en-IN"/>
        </w:rPr>
        <w:t>It will display the running and stopped containers.</w:t>
      </w:r>
    </w:p>
    <w:p w:rsidR="00F12D74" w:rsidRDefault="00F12D74" w:rsidP="00F12D74">
      <w:pPr>
        <w:rPr>
          <w:rFonts w:ascii="Times New Roman" w:hAnsi="Times New Roman" w:cs="Times New Roman"/>
          <w:i/>
          <w:iCs/>
          <w:color w:val="FF0000"/>
          <w:lang w:val="en-IN"/>
        </w:rPr>
      </w:pPr>
    </w:p>
    <w:p w:rsidR="00F12D74" w:rsidRDefault="00F12D74" w:rsidP="00F12D74">
      <w:pPr>
        <w:rPr>
          <w:rFonts w:ascii="Times New Roman" w:hAnsi="Times New Roman" w:cs="Times New Roman"/>
          <w:i/>
          <w:iCs/>
          <w:color w:val="FF0000"/>
          <w:lang w:val="en-IN"/>
        </w:rPr>
      </w:pPr>
    </w:p>
    <w:p w:rsidR="00F12D74" w:rsidRPr="00F12D74" w:rsidRDefault="00F12D74" w:rsidP="00F12D74">
      <w:pPr>
        <w:rPr>
          <w:rFonts w:cstheme="minorHAnsi"/>
          <w:b/>
          <w:bCs/>
          <w:color w:val="00B0F0"/>
          <w:sz w:val="32"/>
          <w:szCs w:val="32"/>
          <w:lang w:val="en-IN"/>
        </w:rPr>
      </w:pPr>
      <w:r w:rsidRPr="00F12D74">
        <w:rPr>
          <w:rFonts w:cstheme="minorHAnsi"/>
          <w:b/>
          <w:bCs/>
          <w:color w:val="00B0F0"/>
          <w:sz w:val="32"/>
          <w:szCs w:val="32"/>
          <w:lang w:val="en-IN"/>
        </w:rPr>
        <w:lastRenderedPageBreak/>
        <w:t>Dockerfile Cheat Sheet</w:t>
      </w:r>
    </w:p>
    <w:p w:rsidR="00F12D74" w:rsidRPr="00F12D74" w:rsidRDefault="00F12D74" w:rsidP="00F12D74">
      <w:pPr>
        <w:rPr>
          <w:rFonts w:ascii="Times New Roman" w:hAnsi="Times New Roman" w:cs="Times New Roman"/>
          <w:i/>
          <w:iCs/>
          <w:color w:val="FF0000"/>
          <w:lang w:val="en-IN"/>
        </w:rPr>
      </w:pPr>
    </w:p>
    <w:p w:rsidR="00F12D74" w:rsidRPr="00F12D74" w:rsidRDefault="00F12D74" w:rsidP="00F12D74">
      <w:pPr>
        <w:rPr>
          <w:rFonts w:ascii="Bahnschrift" w:hAnsi="Bahnschrift" w:cs="Times New Roman"/>
          <w:lang w:val="en-IN"/>
        </w:rPr>
      </w:pPr>
      <w:r w:rsidRPr="00F12D74">
        <w:rPr>
          <w:rFonts w:ascii="Bahnschrift" w:hAnsi="Bahnschrift" w:cs="Times New Roman"/>
          <w:lang w:val="en-IN"/>
        </w:rPr>
        <w:t>It is a config file that will set up a Docker container whenever you run a docker build on it. To</w:t>
      </w:r>
    </w:p>
    <w:p w:rsidR="00F12D74" w:rsidRPr="00F12D74" w:rsidRDefault="00F12D74" w:rsidP="00F12D74">
      <w:pPr>
        <w:rPr>
          <w:rFonts w:ascii="Bahnschrift" w:hAnsi="Bahnschrift" w:cs="Times New Roman"/>
          <w:lang w:val="en-IN"/>
        </w:rPr>
      </w:pPr>
      <w:r w:rsidRPr="00F12D74">
        <w:rPr>
          <w:rFonts w:ascii="Bahnschrift" w:hAnsi="Bahnschrift" w:cs="Times New Roman"/>
          <w:lang w:val="en-IN"/>
        </w:rPr>
        <w:t>Create</w:t>
      </w:r>
      <w:r w:rsidRPr="00F12D74">
        <w:rPr>
          <w:rFonts w:ascii="Bahnschrift" w:hAnsi="Bahnschrift" w:cs="Times New Roman"/>
          <w:lang w:val="en-IN"/>
        </w:rPr>
        <w:t xml:space="preserve"> docker files, you can use any of the following text editors and their syntax highlighting</w:t>
      </w:r>
    </w:p>
    <w:p w:rsidR="00F12D74" w:rsidRDefault="00F12D74" w:rsidP="00F12D74">
      <w:pPr>
        <w:rPr>
          <w:rFonts w:ascii="Bahnschrift" w:hAnsi="Bahnschrift" w:cs="Times New Roman"/>
          <w:lang w:val="en-IN"/>
        </w:rPr>
      </w:pPr>
      <w:r>
        <w:rPr>
          <w:rFonts w:ascii="Bahnschrift" w:hAnsi="Bahnschrift" w:cs="Times New Roman"/>
          <w:lang w:val="en-IN"/>
        </w:rPr>
        <w:t>Module.</w:t>
      </w:r>
    </w:p>
    <w:p w:rsidR="00F12D74" w:rsidRDefault="00F12D74" w:rsidP="00F12D74">
      <w:pPr>
        <w:rPr>
          <w:rFonts w:ascii="Bahnschrift" w:hAnsi="Bahnschrift" w:cs="Times New Roman"/>
          <w:lang w:val="en-IN"/>
        </w:rPr>
      </w:pPr>
    </w:p>
    <w:p w:rsidR="00F12D74" w:rsidRDefault="00F12D74" w:rsidP="00F12D74">
      <w:pPr>
        <w:rPr>
          <w:rFonts w:ascii="Bahnschrift" w:hAnsi="Bahnschrift" w:cs="Times New Roman"/>
          <w:lang w:val="en-IN"/>
        </w:rPr>
      </w:pPr>
      <w:r w:rsidRPr="00F12D74">
        <w:rPr>
          <w:rFonts w:ascii="Bahnschrift" w:hAnsi="Bahnschrift" w:cs="Times New Roman"/>
          <w:lang w:val="en-IN"/>
        </w:rPr>
        <w:t>The following are some instructions that you can use while working with Dockerfile:</w:t>
      </w:r>
    </w:p>
    <w:p w:rsidR="008C27E5" w:rsidRPr="00F12D74" w:rsidRDefault="008C27E5" w:rsidP="00F12D74">
      <w:pPr>
        <w:rPr>
          <w:rFonts w:ascii="Bahnschrift" w:hAnsi="Bahnschrift" w:cs="Times New Roman"/>
          <w:lang w:val="en-IN"/>
        </w:rPr>
      </w:pPr>
    </w:p>
    <w:p w:rsidR="00F12D74" w:rsidRDefault="00F12D74" w:rsidP="008C27E5">
      <w:pPr>
        <w:rPr>
          <w:rFonts w:ascii="Bahnschrift" w:hAnsi="Bahnschrift" w:cs="Times New Roman"/>
          <w:i/>
          <w:iCs/>
          <w:color w:val="0070C0"/>
          <w:lang w:val="en-IN"/>
        </w:rPr>
      </w:pPr>
      <w:r w:rsidRPr="00F12D74">
        <w:rPr>
          <w:rFonts w:ascii="Arial" w:hAnsi="Arial" w:cs="Arial"/>
          <w:lang w:val="en-IN"/>
        </w:rPr>
        <w:t>●</w:t>
      </w:r>
      <w:r w:rsidRPr="00F12D74">
        <w:rPr>
          <w:rFonts w:ascii="Bahnschrift" w:hAnsi="Bahnschrift" w:cs="Times New Roman"/>
          <w:lang w:val="en-IN"/>
        </w:rPr>
        <w:t xml:space="preserve"> </w:t>
      </w:r>
      <w:r w:rsidRPr="008C27E5">
        <w:rPr>
          <w:rFonts w:ascii="Bahnschrift" w:hAnsi="Bahnschrift" w:cs="Times New Roman"/>
          <w:color w:val="FF0000"/>
          <w:lang w:val="en-IN"/>
        </w:rPr>
        <w:t>FROM</w:t>
      </w:r>
      <w:r w:rsidRPr="00F12D74">
        <w:rPr>
          <w:rFonts w:ascii="Bahnschrift" w:hAnsi="Bahnschrift" w:cs="Times New Roman"/>
          <w:lang w:val="en-IN"/>
        </w:rPr>
        <w:t xml:space="preserve">: </w:t>
      </w:r>
      <w:r w:rsidRPr="008C27E5">
        <w:rPr>
          <w:rFonts w:ascii="Bahnschrift" w:hAnsi="Bahnschrift" w:cs="Times New Roman"/>
          <w:i/>
          <w:iCs/>
          <w:color w:val="0070C0"/>
          <w:lang w:val="en-IN"/>
        </w:rPr>
        <w:t>It will set the Base Image for subsequent instructions.</w:t>
      </w:r>
    </w:p>
    <w:p w:rsidR="008C27E5" w:rsidRPr="008C27E5" w:rsidRDefault="008C27E5" w:rsidP="008C27E5">
      <w:pPr>
        <w:rPr>
          <w:rFonts w:ascii="Bahnschrift" w:hAnsi="Bahnschrift" w:cs="Times New Roman"/>
          <w:i/>
          <w:iCs/>
          <w:color w:val="0070C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  <w:r w:rsidRPr="00F12D74">
        <w:rPr>
          <w:rFonts w:ascii="Arial" w:hAnsi="Arial" w:cs="Arial"/>
          <w:lang w:val="en-IN"/>
        </w:rPr>
        <w:t>●</w:t>
      </w:r>
      <w:r w:rsidRPr="00F12D74">
        <w:rPr>
          <w:rFonts w:ascii="Bahnschrift" w:hAnsi="Bahnschrift" w:cs="Times New Roman"/>
          <w:lang w:val="en-IN"/>
        </w:rPr>
        <w:t xml:space="preserve"> </w:t>
      </w:r>
      <w:r w:rsidRPr="008C27E5">
        <w:rPr>
          <w:rFonts w:ascii="Bahnschrift" w:hAnsi="Bahnschrift" w:cs="Times New Roman"/>
          <w:color w:val="FF0000"/>
          <w:lang w:val="en-IN"/>
        </w:rPr>
        <w:t>RUN</w:t>
      </w:r>
      <w:r w:rsidRPr="00F12D74">
        <w:rPr>
          <w:rFonts w:ascii="Bahnschrift" w:hAnsi="Bahnschrift" w:cs="Times New Roman"/>
          <w:lang w:val="en-IN"/>
        </w:rPr>
        <w:t xml:space="preserve">: </w:t>
      </w:r>
      <w:r w:rsidRPr="008C27E5">
        <w:rPr>
          <w:rFonts w:ascii="Bahnschrift" w:hAnsi="Bahnschrift" w:cs="Times New Roman"/>
          <w:i/>
          <w:iCs/>
          <w:color w:val="0070C0"/>
          <w:lang w:val="en-IN"/>
        </w:rPr>
        <w:t>It will execute any commands in a new layer on top of the current image and then</w:t>
      </w:r>
    </w:p>
    <w:p w:rsidR="00F12D74" w:rsidRDefault="00F12D74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  <w:proofErr w:type="gramStart"/>
      <w:r w:rsidRPr="008C27E5">
        <w:rPr>
          <w:rFonts w:ascii="Bahnschrift" w:hAnsi="Bahnschrift" w:cs="Times New Roman"/>
          <w:i/>
          <w:iCs/>
          <w:color w:val="0070C0"/>
          <w:lang w:val="en-IN"/>
        </w:rPr>
        <w:t>commit</w:t>
      </w:r>
      <w:proofErr w:type="gramEnd"/>
      <w:r w:rsidRPr="008C27E5">
        <w:rPr>
          <w:rFonts w:ascii="Bahnschrift" w:hAnsi="Bahnschrift" w:cs="Times New Roman"/>
          <w:i/>
          <w:iCs/>
          <w:color w:val="0070C0"/>
          <w:lang w:val="en-IN"/>
        </w:rPr>
        <w:t xml:space="preserve"> the results.</w:t>
      </w:r>
    </w:p>
    <w:p w:rsidR="008C27E5" w:rsidRPr="008C27E5" w:rsidRDefault="008C27E5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</w:p>
    <w:p w:rsidR="00F12D74" w:rsidRDefault="00F12D74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  <w:r w:rsidRPr="008C27E5">
        <w:rPr>
          <w:rFonts w:ascii="Arial" w:hAnsi="Arial" w:cs="Arial"/>
          <w:lang w:val="en-IN"/>
        </w:rPr>
        <w:t>●</w:t>
      </w:r>
      <w:r w:rsidRPr="008C27E5">
        <w:rPr>
          <w:rFonts w:ascii="Bahnschrift" w:hAnsi="Bahnschrift" w:cs="Times New Roman"/>
          <w:lang w:val="en-IN"/>
        </w:rPr>
        <w:t xml:space="preserve"> </w:t>
      </w:r>
      <w:r w:rsidRPr="008C27E5">
        <w:rPr>
          <w:rFonts w:ascii="Bahnschrift" w:hAnsi="Bahnschrift" w:cs="Times New Roman"/>
          <w:color w:val="FF0000"/>
          <w:lang w:val="en-IN"/>
        </w:rPr>
        <w:t xml:space="preserve">CMD: </w:t>
      </w:r>
      <w:r w:rsidRPr="008C27E5">
        <w:rPr>
          <w:rFonts w:ascii="Bahnschrift" w:hAnsi="Bahnschrift" w:cs="Times New Roman"/>
          <w:i/>
          <w:iCs/>
          <w:color w:val="0070C0"/>
          <w:lang w:val="en-IN"/>
        </w:rPr>
        <w:t>It will offer the defaults for an executing container.</w:t>
      </w:r>
    </w:p>
    <w:p w:rsidR="008C27E5" w:rsidRPr="008C27E5" w:rsidRDefault="008C27E5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  <w:r w:rsidRPr="00F12D74">
        <w:rPr>
          <w:rFonts w:ascii="Arial" w:hAnsi="Arial" w:cs="Arial"/>
          <w:lang w:val="en-IN"/>
        </w:rPr>
        <w:t>●</w:t>
      </w:r>
      <w:r w:rsidRPr="00F12D74">
        <w:rPr>
          <w:rFonts w:ascii="Bahnschrift" w:hAnsi="Bahnschrift" w:cs="Times New Roman"/>
          <w:lang w:val="en-IN"/>
        </w:rPr>
        <w:t xml:space="preserve"> </w:t>
      </w:r>
      <w:r w:rsidRPr="008C27E5">
        <w:rPr>
          <w:rFonts w:ascii="Bahnschrift" w:hAnsi="Bahnschrift" w:cs="Times New Roman"/>
          <w:color w:val="FF0000"/>
          <w:lang w:val="en-IN"/>
        </w:rPr>
        <w:t xml:space="preserve">EXPOSE: </w:t>
      </w:r>
      <w:r w:rsidRPr="008C27E5">
        <w:rPr>
          <w:rFonts w:ascii="Bahnschrift" w:hAnsi="Bahnschrift" w:cs="Times New Roman"/>
          <w:i/>
          <w:iCs/>
          <w:color w:val="0070C0"/>
          <w:lang w:val="en-IN"/>
        </w:rPr>
        <w:t>It will tell the Docker that the container listens on the specified network ports</w:t>
      </w:r>
    </w:p>
    <w:p w:rsidR="00F12D74" w:rsidRDefault="00F12D74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  <w:proofErr w:type="gramStart"/>
      <w:r w:rsidRPr="008C27E5">
        <w:rPr>
          <w:rFonts w:ascii="Bahnschrift" w:hAnsi="Bahnschrift" w:cs="Times New Roman"/>
          <w:i/>
          <w:iCs/>
          <w:color w:val="0070C0"/>
          <w:lang w:val="en-IN"/>
        </w:rPr>
        <w:t>at</w:t>
      </w:r>
      <w:proofErr w:type="gramEnd"/>
      <w:r w:rsidRPr="008C27E5">
        <w:rPr>
          <w:rFonts w:ascii="Bahnschrift" w:hAnsi="Bahnschrift" w:cs="Times New Roman"/>
          <w:i/>
          <w:iCs/>
          <w:color w:val="0070C0"/>
          <w:lang w:val="en-IN"/>
        </w:rPr>
        <w:t xml:space="preserve"> runtime.</w:t>
      </w:r>
    </w:p>
    <w:p w:rsidR="008C27E5" w:rsidRPr="008C27E5" w:rsidRDefault="008C27E5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</w:p>
    <w:p w:rsidR="00F12D74" w:rsidRDefault="00F12D74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  <w:r w:rsidRPr="00F12D74">
        <w:rPr>
          <w:rFonts w:ascii="Arial" w:hAnsi="Arial" w:cs="Arial"/>
          <w:lang w:val="en-IN"/>
        </w:rPr>
        <w:t>●</w:t>
      </w:r>
      <w:r w:rsidRPr="00F12D74">
        <w:rPr>
          <w:rFonts w:ascii="Bahnschrift" w:hAnsi="Bahnschrift" w:cs="Times New Roman"/>
          <w:lang w:val="en-IN"/>
        </w:rPr>
        <w:t xml:space="preserve"> </w:t>
      </w:r>
      <w:r w:rsidRPr="008C27E5">
        <w:rPr>
          <w:rFonts w:ascii="Bahnschrift" w:hAnsi="Bahnschrift" w:cs="Times New Roman"/>
          <w:color w:val="FF0000"/>
          <w:lang w:val="en-IN"/>
        </w:rPr>
        <w:t xml:space="preserve">ADD: </w:t>
      </w:r>
      <w:r w:rsidRPr="008C27E5">
        <w:rPr>
          <w:rFonts w:ascii="Bahnschrift" w:hAnsi="Bahnschrift" w:cs="Times New Roman"/>
          <w:i/>
          <w:iCs/>
          <w:color w:val="0070C0"/>
          <w:lang w:val="en-IN"/>
        </w:rPr>
        <w:t>It will copy the new files, directories, or remote files to the container.</w:t>
      </w:r>
    </w:p>
    <w:p w:rsidR="008C27E5" w:rsidRPr="008C27E5" w:rsidRDefault="008C27E5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  <w:r w:rsidRPr="00F12D74">
        <w:rPr>
          <w:rFonts w:ascii="Arial" w:hAnsi="Arial" w:cs="Arial"/>
          <w:lang w:val="en-IN"/>
        </w:rPr>
        <w:t>●</w:t>
      </w:r>
      <w:r w:rsidRPr="00F12D74">
        <w:rPr>
          <w:rFonts w:ascii="Bahnschrift" w:hAnsi="Bahnschrift" w:cs="Times New Roman"/>
          <w:lang w:val="en-IN"/>
        </w:rPr>
        <w:t xml:space="preserve"> </w:t>
      </w:r>
      <w:r w:rsidRPr="008C27E5">
        <w:rPr>
          <w:rFonts w:ascii="Bahnschrift" w:hAnsi="Bahnschrift" w:cs="Times New Roman"/>
          <w:color w:val="FF0000"/>
          <w:lang w:val="en-IN"/>
        </w:rPr>
        <w:t>COPY:</w:t>
      </w:r>
      <w:r w:rsidRPr="00F12D74">
        <w:rPr>
          <w:rFonts w:ascii="Bahnschrift" w:hAnsi="Bahnschrift" w:cs="Times New Roman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70C0"/>
          <w:lang w:val="en-IN"/>
        </w:rPr>
        <w:t>It will copy the new files or directories to a container. It copies as root regardless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  <w:proofErr w:type="gramStart"/>
      <w:r w:rsidRPr="008C27E5">
        <w:rPr>
          <w:rFonts w:ascii="Bahnschrift" w:hAnsi="Bahnschrift" w:cs="Times New Roman"/>
          <w:i/>
          <w:iCs/>
          <w:color w:val="0070C0"/>
          <w:lang w:val="en-IN"/>
        </w:rPr>
        <w:t>of</w:t>
      </w:r>
      <w:proofErr w:type="gramEnd"/>
      <w:r w:rsidRPr="008C27E5">
        <w:rPr>
          <w:rFonts w:ascii="Bahnschrift" w:hAnsi="Bahnschrift" w:cs="Times New Roman"/>
          <w:i/>
          <w:iCs/>
          <w:color w:val="0070C0"/>
          <w:lang w:val="en-IN"/>
        </w:rPr>
        <w:t xml:space="preserve"> the USER/WORKDIR settings by default. Use --</w:t>
      </w:r>
      <w:proofErr w:type="spellStart"/>
      <w:r w:rsidRPr="008C27E5">
        <w:rPr>
          <w:rFonts w:ascii="Bahnschrift" w:hAnsi="Bahnschrift" w:cs="Times New Roman"/>
          <w:i/>
          <w:iCs/>
          <w:color w:val="0070C0"/>
          <w:lang w:val="en-IN"/>
        </w:rPr>
        <w:t>chown</w:t>
      </w:r>
      <w:proofErr w:type="spellEnd"/>
      <w:r w:rsidRPr="008C27E5">
        <w:rPr>
          <w:rFonts w:ascii="Bahnschrift" w:hAnsi="Bahnschrift" w:cs="Times New Roman"/>
          <w:i/>
          <w:iCs/>
          <w:color w:val="0070C0"/>
          <w:lang w:val="en-IN"/>
        </w:rPr>
        <w:t>=&lt;user</w:t>
      </w:r>
      <w:proofErr w:type="gramStart"/>
      <w:r w:rsidRPr="008C27E5">
        <w:rPr>
          <w:rFonts w:ascii="Bahnschrift" w:hAnsi="Bahnschrift" w:cs="Times New Roman"/>
          <w:i/>
          <w:iCs/>
          <w:color w:val="0070C0"/>
          <w:lang w:val="en-IN"/>
        </w:rPr>
        <w:t>&gt;:</w:t>
      </w:r>
      <w:proofErr w:type="gramEnd"/>
      <w:r w:rsidRPr="008C27E5">
        <w:rPr>
          <w:rFonts w:ascii="Bahnschrift" w:hAnsi="Bahnschrift" w:cs="Times New Roman"/>
          <w:i/>
          <w:iCs/>
          <w:color w:val="0070C0"/>
          <w:lang w:val="en-IN"/>
        </w:rPr>
        <w:t>&lt;group&gt; to provide the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  <w:proofErr w:type="gramStart"/>
      <w:r w:rsidRPr="008C27E5">
        <w:rPr>
          <w:rFonts w:ascii="Bahnschrift" w:hAnsi="Bahnschrift" w:cs="Times New Roman"/>
          <w:i/>
          <w:iCs/>
          <w:color w:val="0070C0"/>
          <w:lang w:val="en-IN"/>
        </w:rPr>
        <w:t>ownership</w:t>
      </w:r>
      <w:proofErr w:type="gramEnd"/>
      <w:r w:rsidRPr="008C27E5">
        <w:rPr>
          <w:rFonts w:ascii="Bahnschrift" w:hAnsi="Bahnschrift" w:cs="Times New Roman"/>
          <w:i/>
          <w:iCs/>
          <w:color w:val="0070C0"/>
          <w:lang w:val="en-IN"/>
        </w:rPr>
        <w:t xml:space="preserve"> to another user/group.</w:t>
      </w:r>
    </w:p>
    <w:p w:rsidR="008C27E5" w:rsidRPr="00F12D74" w:rsidRDefault="008C27E5" w:rsidP="00F12D74">
      <w:pPr>
        <w:rPr>
          <w:rFonts w:ascii="Bahnschrift" w:hAnsi="Bahnschrift" w:cs="Times New Roman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  <w:r w:rsidRPr="00F12D74">
        <w:rPr>
          <w:rFonts w:ascii="Arial" w:hAnsi="Arial" w:cs="Arial"/>
          <w:lang w:val="en-IN"/>
        </w:rPr>
        <w:t>●</w:t>
      </w:r>
      <w:r w:rsidRPr="00F12D74">
        <w:rPr>
          <w:rFonts w:ascii="Bahnschrift" w:hAnsi="Bahnschrift" w:cs="Times New Roman"/>
          <w:lang w:val="en-IN"/>
        </w:rPr>
        <w:t xml:space="preserve"> </w:t>
      </w:r>
      <w:r w:rsidRPr="008C27E5">
        <w:rPr>
          <w:rFonts w:ascii="Bahnschrift" w:hAnsi="Bahnschrift" w:cs="Times New Roman"/>
          <w:color w:val="FF0000"/>
          <w:lang w:val="en-IN"/>
        </w:rPr>
        <w:t xml:space="preserve">ENTRYPOINT: </w:t>
      </w:r>
      <w:r w:rsidRPr="008C27E5">
        <w:rPr>
          <w:rFonts w:ascii="Bahnschrift" w:hAnsi="Bahnschrift" w:cs="Times New Roman"/>
          <w:i/>
          <w:iCs/>
          <w:color w:val="0070C0"/>
          <w:lang w:val="en-IN"/>
        </w:rPr>
        <w:t>It will configure a container that will run as an executable.</w:t>
      </w:r>
    </w:p>
    <w:p w:rsidR="00F12D74" w:rsidRPr="00F12D74" w:rsidRDefault="00F12D74" w:rsidP="00F12D74">
      <w:pPr>
        <w:rPr>
          <w:rFonts w:ascii="Bahnschrift" w:hAnsi="Bahnschrift" w:cs="Times New Roman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  <w:r w:rsidRPr="00F12D74">
        <w:rPr>
          <w:rFonts w:ascii="Arial" w:hAnsi="Arial" w:cs="Arial"/>
          <w:lang w:val="en-IN"/>
        </w:rPr>
        <w:t>●</w:t>
      </w:r>
      <w:r w:rsidRPr="00F12D74">
        <w:rPr>
          <w:rFonts w:ascii="Bahnschrift" w:hAnsi="Bahnschrift" w:cs="Times New Roman"/>
          <w:lang w:val="en-IN"/>
        </w:rPr>
        <w:t xml:space="preserve"> </w:t>
      </w:r>
      <w:r w:rsidRPr="008C27E5">
        <w:rPr>
          <w:rFonts w:ascii="Bahnschrift" w:hAnsi="Bahnschrift" w:cs="Times New Roman"/>
          <w:color w:val="FF0000"/>
          <w:lang w:val="en-IN"/>
        </w:rPr>
        <w:t xml:space="preserve">VOLUME: </w:t>
      </w:r>
      <w:r w:rsidRPr="008C27E5">
        <w:rPr>
          <w:rFonts w:ascii="Bahnschrift" w:hAnsi="Bahnschrift" w:cs="Times New Roman"/>
          <w:i/>
          <w:iCs/>
          <w:color w:val="0070C0"/>
          <w:lang w:val="en-IN"/>
        </w:rPr>
        <w:t>It will create a mount point for externally mounted volumes or other</w:t>
      </w: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  <w:proofErr w:type="gramStart"/>
      <w:r w:rsidRPr="008C27E5">
        <w:rPr>
          <w:rFonts w:ascii="Bahnschrift" w:hAnsi="Bahnschrift" w:cs="Times New Roman"/>
          <w:i/>
          <w:iCs/>
          <w:color w:val="0070C0"/>
          <w:lang w:val="en-IN"/>
        </w:rPr>
        <w:t>containers</w:t>
      </w:r>
      <w:proofErr w:type="gramEnd"/>
      <w:r w:rsidRPr="008C27E5">
        <w:rPr>
          <w:rFonts w:ascii="Bahnschrift" w:hAnsi="Bahnschrift" w:cs="Times New Roman"/>
          <w:i/>
          <w:iCs/>
          <w:color w:val="0070C0"/>
          <w:lang w:val="en-IN"/>
        </w:rPr>
        <w:t>.</w:t>
      </w:r>
    </w:p>
    <w:p w:rsidR="008C27E5" w:rsidRPr="008C27E5" w:rsidRDefault="008C27E5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</w:p>
    <w:p w:rsidR="00F12D74" w:rsidRPr="008C27E5" w:rsidRDefault="00F12D74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  <w:r w:rsidRPr="00F12D74">
        <w:rPr>
          <w:rFonts w:ascii="Arial" w:hAnsi="Arial" w:cs="Arial"/>
          <w:lang w:val="en-IN"/>
        </w:rPr>
        <w:t>●</w:t>
      </w:r>
      <w:r w:rsidRPr="00F12D74">
        <w:rPr>
          <w:rFonts w:ascii="Bahnschrift" w:hAnsi="Bahnschrift" w:cs="Times New Roman"/>
          <w:lang w:val="en-IN"/>
        </w:rPr>
        <w:t xml:space="preserve"> </w:t>
      </w:r>
      <w:r w:rsidRPr="008C27E5">
        <w:rPr>
          <w:rFonts w:ascii="Bahnschrift" w:hAnsi="Bahnschrift" w:cs="Times New Roman"/>
          <w:color w:val="FF0000"/>
          <w:lang w:val="en-IN"/>
        </w:rPr>
        <w:t>USER:</w:t>
      </w:r>
      <w:r w:rsidRPr="00F12D74">
        <w:rPr>
          <w:rFonts w:ascii="Bahnschrift" w:hAnsi="Bahnschrift" w:cs="Times New Roman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70C0"/>
          <w:lang w:val="en-IN"/>
        </w:rPr>
        <w:t>It will set the user name for the following RUN / CMD / ENTRYPOINT</w:t>
      </w:r>
    </w:p>
    <w:p w:rsidR="00F12D74" w:rsidRDefault="008C27E5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  <w:r w:rsidRPr="008C27E5">
        <w:rPr>
          <w:rFonts w:ascii="Bahnschrift" w:hAnsi="Bahnschrift" w:cs="Times New Roman"/>
          <w:i/>
          <w:iCs/>
          <w:color w:val="0070C0"/>
          <w:lang w:val="en-IN"/>
        </w:rPr>
        <w:t>Commands</w:t>
      </w:r>
      <w:r w:rsidR="00F12D74" w:rsidRPr="008C27E5">
        <w:rPr>
          <w:rFonts w:ascii="Bahnschrift" w:hAnsi="Bahnschrift" w:cs="Times New Roman"/>
          <w:i/>
          <w:iCs/>
          <w:color w:val="0070C0"/>
          <w:lang w:val="en-IN"/>
        </w:rPr>
        <w:t>.</w:t>
      </w:r>
    </w:p>
    <w:p w:rsidR="008C27E5" w:rsidRPr="008C27E5" w:rsidRDefault="008C27E5" w:rsidP="00F12D74">
      <w:pPr>
        <w:rPr>
          <w:rFonts w:ascii="Bahnschrift" w:hAnsi="Bahnschrift" w:cs="Times New Roman"/>
          <w:i/>
          <w:iCs/>
          <w:color w:val="0070C0"/>
          <w:lang w:val="en-IN"/>
        </w:rPr>
      </w:pPr>
    </w:p>
    <w:p w:rsidR="00F12D74" w:rsidRPr="00F12D74" w:rsidRDefault="00F12D74" w:rsidP="00F12D74">
      <w:pPr>
        <w:rPr>
          <w:rFonts w:ascii="Bahnschrift" w:hAnsi="Bahnschrift" w:cs="Times New Roman"/>
          <w:lang w:val="en-IN"/>
        </w:rPr>
      </w:pPr>
      <w:r w:rsidRPr="00F12D74">
        <w:rPr>
          <w:rFonts w:ascii="Arial" w:hAnsi="Arial" w:cs="Arial"/>
          <w:lang w:val="en-IN"/>
        </w:rPr>
        <w:t>●</w:t>
      </w:r>
      <w:r w:rsidRPr="00F12D74">
        <w:rPr>
          <w:rFonts w:ascii="Bahnschrift" w:hAnsi="Bahnschrift" w:cs="Times New Roman"/>
          <w:lang w:val="en-IN"/>
        </w:rPr>
        <w:t xml:space="preserve"> </w:t>
      </w:r>
      <w:r w:rsidRPr="008C27E5">
        <w:rPr>
          <w:rFonts w:ascii="Bahnschrift" w:hAnsi="Bahnschrift" w:cs="Times New Roman"/>
          <w:color w:val="FF0000"/>
          <w:lang w:val="en-IN"/>
        </w:rPr>
        <w:t>WORKDIR:</w:t>
      </w:r>
      <w:r w:rsidRPr="00F12D74">
        <w:rPr>
          <w:rFonts w:ascii="Bahnschrift" w:hAnsi="Bahnschrift" w:cs="Times New Roman"/>
          <w:lang w:val="en-IN"/>
        </w:rPr>
        <w:t xml:space="preserve"> </w:t>
      </w:r>
      <w:r w:rsidRPr="008C27E5">
        <w:rPr>
          <w:rFonts w:ascii="Bahnschrift" w:hAnsi="Bahnschrift" w:cs="Times New Roman"/>
          <w:i/>
          <w:iCs/>
          <w:color w:val="0070C0"/>
          <w:lang w:val="en-IN"/>
        </w:rPr>
        <w:t>It will set the working directory.</w:t>
      </w:r>
    </w:p>
    <w:p w:rsidR="00F12D74" w:rsidRDefault="00F12D74" w:rsidP="00F12D74">
      <w:pPr>
        <w:rPr>
          <w:rFonts w:ascii="Times New Roman" w:hAnsi="Times New Roman" w:cs="Times New Roman"/>
          <w:lang w:val="en-IN"/>
        </w:rPr>
      </w:pPr>
    </w:p>
    <w:p w:rsidR="004D455A" w:rsidRPr="004D455A" w:rsidRDefault="004D455A" w:rsidP="004D455A">
      <w:pPr>
        <w:rPr>
          <w:rFonts w:cstheme="minorHAnsi"/>
          <w:b/>
          <w:bCs/>
          <w:color w:val="00B0F0"/>
          <w:sz w:val="32"/>
          <w:szCs w:val="32"/>
          <w:lang w:val="en-IN"/>
        </w:rPr>
      </w:pPr>
      <w:r w:rsidRPr="004D455A">
        <w:rPr>
          <w:rFonts w:cstheme="minorHAnsi"/>
          <w:b/>
          <w:bCs/>
          <w:color w:val="00B0F0"/>
          <w:sz w:val="32"/>
          <w:szCs w:val="32"/>
          <w:lang w:val="en-IN"/>
        </w:rPr>
        <w:t>Networks</w:t>
      </w:r>
    </w:p>
    <w:p w:rsidR="004D455A" w:rsidRPr="004D455A" w:rsidRDefault="004D455A" w:rsidP="004D455A">
      <w:pPr>
        <w:rPr>
          <w:rFonts w:ascii="Bahnschrift" w:hAnsi="Bahnschrift" w:cs="Times New Roman"/>
          <w:lang w:val="en-IN"/>
        </w:rPr>
      </w:pPr>
    </w:p>
    <w:p w:rsidR="004D455A" w:rsidRPr="004D455A" w:rsidRDefault="004D455A" w:rsidP="004D455A">
      <w:pPr>
        <w:rPr>
          <w:rFonts w:ascii="Bahnschrift" w:hAnsi="Bahnschrift" w:cs="Times New Roman"/>
          <w:lang w:val="en-IN"/>
        </w:rPr>
      </w:pPr>
      <w:r w:rsidRPr="004D455A">
        <w:rPr>
          <w:rFonts w:ascii="Bahnschrift" w:hAnsi="Bahnschrift" w:cs="Times New Roman"/>
          <w:lang w:val="en-IN"/>
        </w:rPr>
        <w:t>Docker has a featured network, allowing the containers to connect. You can create three</w:t>
      </w:r>
    </w:p>
    <w:p w:rsidR="004D455A" w:rsidRPr="004D455A" w:rsidRDefault="004D455A" w:rsidP="004D455A">
      <w:pPr>
        <w:rPr>
          <w:rFonts w:ascii="Bahnschrift" w:hAnsi="Bahnschrift" w:cs="Times New Roman"/>
          <w:lang w:val="en-IN"/>
        </w:rPr>
      </w:pPr>
      <w:proofErr w:type="gramStart"/>
      <w:r w:rsidRPr="004D455A">
        <w:rPr>
          <w:rFonts w:ascii="Bahnschrift" w:hAnsi="Bahnschrift" w:cs="Times New Roman"/>
          <w:lang w:val="en-IN"/>
        </w:rPr>
        <w:t>network</w:t>
      </w:r>
      <w:proofErr w:type="gramEnd"/>
      <w:r w:rsidRPr="004D455A">
        <w:rPr>
          <w:rFonts w:ascii="Bahnschrift" w:hAnsi="Bahnschrift" w:cs="Times New Roman"/>
          <w:lang w:val="en-IN"/>
        </w:rPr>
        <w:t xml:space="preserve"> interfaces with Docker, namely bridge, host, and none.</w:t>
      </w:r>
    </w:p>
    <w:p w:rsidR="004D455A" w:rsidRPr="004D455A" w:rsidRDefault="004D455A" w:rsidP="004D455A">
      <w:pPr>
        <w:rPr>
          <w:rFonts w:ascii="Bahnschrift" w:hAnsi="Bahnschrift" w:cs="Times New Roman"/>
          <w:lang w:val="en-IN"/>
        </w:rPr>
      </w:pP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4D455A">
        <w:rPr>
          <w:rFonts w:ascii="Times New Roman" w:hAnsi="Times New Roman" w:cs="Times New Roman"/>
          <w:lang w:val="en-IN"/>
        </w:rPr>
        <w:t xml:space="preserve">● </w:t>
      </w:r>
      <w:proofErr w:type="gram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network create NAME:</w:t>
      </w:r>
      <w:r w:rsidRPr="004D455A">
        <w:rPr>
          <w:rFonts w:ascii="Bahnschrift" w:hAnsi="Bahnschrift" w:cs="Times New Roman"/>
          <w:lang w:val="en-IN"/>
        </w:rPr>
        <w:t xml:space="preserve"> 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>It will create a new network of bridge type by default.</w:t>
      </w:r>
    </w:p>
    <w:p w:rsidR="004D455A" w:rsidRPr="004D455A" w:rsidRDefault="004D455A" w:rsidP="004D455A">
      <w:pPr>
        <w:rPr>
          <w:rFonts w:ascii="Bahnschrift" w:hAnsi="Bahnschrift" w:cs="Times New Roman"/>
          <w:lang w:val="en-IN"/>
        </w:rPr>
      </w:pP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4D455A">
        <w:rPr>
          <w:rFonts w:ascii="Arial" w:hAnsi="Arial" w:cs="Arial"/>
          <w:lang w:val="en-IN"/>
        </w:rPr>
        <w:t>●</w:t>
      </w:r>
      <w:r w:rsidRPr="004D455A">
        <w:rPr>
          <w:rFonts w:ascii="Bahnschrift" w:hAnsi="Bahnschrift" w:cs="Times New Roman"/>
          <w:lang w:val="en-IN"/>
        </w:rPr>
        <w:t xml:space="preserve"> </w:t>
      </w:r>
      <w:proofErr w:type="gram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network </w:t>
      </w:r>
      <w:proofErr w:type="spell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rm</w:t>
      </w:r>
      <w:proofErr w:type="spell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NAME:</w:t>
      </w:r>
      <w:r w:rsidRPr="004D455A">
        <w:rPr>
          <w:rFonts w:ascii="Bahnschrift" w:hAnsi="Bahnschrift" w:cs="Times New Roman"/>
          <w:lang w:val="en-IN"/>
        </w:rPr>
        <w:t xml:space="preserve"> 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>It will remove one or more networks specified by name and</w:t>
      </w: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proofErr w:type="gramStart"/>
      <w:r w:rsidRPr="004D455A">
        <w:rPr>
          <w:rFonts w:ascii="Bahnschrift" w:hAnsi="Bahnschrift" w:cs="Times New Roman"/>
          <w:i/>
          <w:iCs/>
          <w:color w:val="002060"/>
          <w:lang w:val="en-IN"/>
        </w:rPr>
        <w:t>make</w:t>
      </w:r>
      <w:proofErr w:type="gramEnd"/>
      <w:r w:rsidRPr="004D455A">
        <w:rPr>
          <w:rFonts w:ascii="Bahnschrift" w:hAnsi="Bahnschrift" w:cs="Times New Roman"/>
          <w:i/>
          <w:iCs/>
          <w:color w:val="002060"/>
          <w:lang w:val="en-IN"/>
        </w:rPr>
        <w:t xml:space="preserve"> sure that no containers are connected to the deleted network.</w:t>
      </w:r>
    </w:p>
    <w:p w:rsidR="004D455A" w:rsidRPr="004D455A" w:rsidRDefault="004D455A" w:rsidP="004D455A">
      <w:pPr>
        <w:pStyle w:val="ListParagraph"/>
        <w:rPr>
          <w:rFonts w:ascii="Bahnschrift" w:hAnsi="Bahnschrift" w:cs="Times New Roman"/>
          <w:i/>
          <w:iCs/>
          <w:color w:val="FF0000"/>
          <w:lang w:val="en-IN"/>
        </w:rPr>
      </w:pPr>
    </w:p>
    <w:p w:rsid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4D455A">
        <w:rPr>
          <w:rFonts w:ascii="Times New Roman" w:hAnsi="Times New Roman" w:cs="Times New Roman"/>
          <w:lang w:val="en-IN"/>
        </w:rPr>
        <w:t xml:space="preserve">● </w:t>
      </w:r>
      <w:proofErr w:type="gram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network ls:</w:t>
      </w:r>
      <w:r w:rsidRPr="004D455A">
        <w:rPr>
          <w:rFonts w:ascii="Times New Roman" w:hAnsi="Times New Roman" w:cs="Times New Roman"/>
          <w:lang w:val="en-IN"/>
        </w:rPr>
        <w:t xml:space="preserve"> 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>It will list all the networks.</w:t>
      </w: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4D455A">
        <w:rPr>
          <w:rFonts w:ascii="Times New Roman" w:hAnsi="Times New Roman" w:cs="Times New Roman"/>
          <w:lang w:val="en-IN"/>
        </w:rPr>
        <w:t xml:space="preserve">● </w:t>
      </w:r>
      <w:proofErr w:type="gram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network inspect NAME</w:t>
      </w:r>
      <w:r w:rsidRPr="004D455A">
        <w:rPr>
          <w:rFonts w:ascii="Times New Roman" w:hAnsi="Times New Roman" w:cs="Times New Roman"/>
          <w:b/>
          <w:bCs/>
          <w:color w:val="002060"/>
          <w:lang w:val="en-IN"/>
        </w:rPr>
        <w:t>:</w:t>
      </w:r>
      <w:r w:rsidRPr="004D455A">
        <w:rPr>
          <w:rFonts w:ascii="Times New Roman" w:hAnsi="Times New Roman" w:cs="Times New Roman"/>
          <w:color w:val="002060"/>
          <w:lang w:val="en-IN"/>
        </w:rPr>
        <w:t xml:space="preserve"> 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>It will show the detailed information on one or more</w:t>
      </w: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proofErr w:type="gramStart"/>
      <w:r w:rsidRPr="004D455A">
        <w:rPr>
          <w:rFonts w:ascii="Bahnschrift" w:hAnsi="Bahnschrift" w:cs="Times New Roman"/>
          <w:i/>
          <w:iCs/>
          <w:color w:val="002060"/>
          <w:lang w:val="en-IN"/>
        </w:rPr>
        <w:t>networks</w:t>
      </w:r>
      <w:proofErr w:type="gramEnd"/>
      <w:r w:rsidRPr="004D455A">
        <w:rPr>
          <w:rFonts w:ascii="Bahnschrift" w:hAnsi="Bahnschrift" w:cs="Times New Roman"/>
          <w:i/>
          <w:iCs/>
          <w:color w:val="002060"/>
          <w:lang w:val="en-IN"/>
        </w:rPr>
        <w:t>.</w:t>
      </w: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4D455A">
        <w:rPr>
          <w:rFonts w:ascii="Times New Roman" w:hAnsi="Times New Roman" w:cs="Times New Roman"/>
          <w:lang w:val="en-IN"/>
        </w:rPr>
        <w:lastRenderedPageBreak/>
        <w:t xml:space="preserve">● </w:t>
      </w:r>
      <w:proofErr w:type="gram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network connect NETWORK CONTAINER:</w:t>
      </w:r>
      <w:r w:rsidRPr="004D455A">
        <w:rPr>
          <w:rFonts w:ascii="Times New Roman" w:hAnsi="Times New Roman" w:cs="Times New Roman"/>
          <w:color w:val="FF0000"/>
          <w:lang w:val="en-IN"/>
        </w:rPr>
        <w:t xml:space="preserve"> 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>It will connect a container to a</w:t>
      </w:r>
    </w:p>
    <w:p w:rsid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4D455A">
        <w:rPr>
          <w:rFonts w:ascii="Bahnschrift" w:hAnsi="Bahnschrift" w:cs="Times New Roman"/>
          <w:i/>
          <w:iCs/>
          <w:color w:val="002060"/>
          <w:lang w:val="en-IN"/>
        </w:rPr>
        <w:t>N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>etwork</w:t>
      </w:r>
      <w:r>
        <w:rPr>
          <w:rFonts w:ascii="Bahnschrift" w:hAnsi="Bahnschrift" w:cs="Times New Roman"/>
          <w:i/>
          <w:iCs/>
          <w:color w:val="002060"/>
          <w:lang w:val="en-IN"/>
        </w:rPr>
        <w:t>.</w:t>
      </w: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4D455A">
        <w:rPr>
          <w:rFonts w:ascii="Times New Roman" w:hAnsi="Times New Roman" w:cs="Times New Roman"/>
          <w:lang w:val="en-IN"/>
        </w:rPr>
        <w:t xml:space="preserve">● </w:t>
      </w:r>
      <w:proofErr w:type="gram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network disconnect NETWORK CONTAINER</w:t>
      </w:r>
      <w:r w:rsidRPr="004D455A">
        <w:rPr>
          <w:rFonts w:ascii="Times New Roman" w:hAnsi="Times New Roman" w:cs="Times New Roman"/>
          <w:lang w:val="en-IN"/>
        </w:rPr>
        <w:t xml:space="preserve">: 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>It will disconnect a container</w:t>
      </w:r>
    </w:p>
    <w:p w:rsidR="008C27E5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proofErr w:type="gramStart"/>
      <w:r w:rsidRPr="004D455A">
        <w:rPr>
          <w:rFonts w:ascii="Bahnschrift" w:hAnsi="Bahnschrift" w:cs="Times New Roman"/>
          <w:i/>
          <w:iCs/>
          <w:color w:val="002060"/>
          <w:lang w:val="en-IN"/>
        </w:rPr>
        <w:t>from</w:t>
      </w:r>
      <w:proofErr w:type="gramEnd"/>
      <w:r w:rsidRPr="004D455A">
        <w:rPr>
          <w:rFonts w:ascii="Bahnschrift" w:hAnsi="Bahnschrift" w:cs="Times New Roman"/>
          <w:i/>
          <w:iCs/>
          <w:color w:val="002060"/>
          <w:lang w:val="en-IN"/>
        </w:rPr>
        <w:t xml:space="preserve"> a network.</w:t>
      </w:r>
    </w:p>
    <w:p w:rsid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4D455A" w:rsidRPr="004D455A" w:rsidRDefault="004D455A" w:rsidP="004D455A">
      <w:pPr>
        <w:rPr>
          <w:rFonts w:cstheme="minorHAnsi"/>
          <w:b/>
          <w:bCs/>
          <w:color w:val="00B0F0"/>
          <w:sz w:val="32"/>
          <w:szCs w:val="32"/>
          <w:lang w:val="en-IN"/>
        </w:rPr>
      </w:pPr>
      <w:r w:rsidRPr="004D455A">
        <w:rPr>
          <w:rFonts w:cstheme="minorHAnsi"/>
          <w:b/>
          <w:bCs/>
          <w:color w:val="00B0F0"/>
          <w:sz w:val="32"/>
          <w:szCs w:val="32"/>
          <w:lang w:val="en-IN"/>
        </w:rPr>
        <w:t>Volumes</w:t>
      </w: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4D455A" w:rsidRDefault="004D455A" w:rsidP="004D455A">
      <w:pPr>
        <w:rPr>
          <w:rFonts w:ascii="Bahnschrift" w:hAnsi="Bahnschrift" w:cs="Times New Roman"/>
          <w:lang w:val="en-IN"/>
        </w:rPr>
      </w:pPr>
      <w:r w:rsidRPr="004D455A">
        <w:rPr>
          <w:rFonts w:ascii="Bahnschrift" w:hAnsi="Bahnschrift" w:cs="Times New Roman"/>
          <w:lang w:val="en-IN"/>
        </w:rPr>
        <w:t xml:space="preserve">Docker has volumes that are free-floating </w:t>
      </w:r>
      <w:proofErr w:type="spellStart"/>
      <w:r w:rsidRPr="004D455A">
        <w:rPr>
          <w:rFonts w:ascii="Bahnschrift" w:hAnsi="Bahnschrift" w:cs="Times New Roman"/>
          <w:lang w:val="en-IN"/>
        </w:rPr>
        <w:t>filesystems</w:t>
      </w:r>
      <w:proofErr w:type="spellEnd"/>
      <w:r w:rsidRPr="004D455A">
        <w:rPr>
          <w:rFonts w:ascii="Bahnschrift" w:hAnsi="Bahnschrift" w:cs="Times New Roman"/>
          <w:lang w:val="en-IN"/>
        </w:rPr>
        <w:t>. So there is no need to be connected to a</w:t>
      </w:r>
      <w:r w:rsidRPr="004D455A">
        <w:rPr>
          <w:rFonts w:ascii="Bahnschrift" w:hAnsi="Bahnschrift" w:cs="Times New Roman"/>
          <w:lang w:val="en-IN"/>
        </w:rPr>
        <w:t xml:space="preserve"> </w:t>
      </w:r>
      <w:r w:rsidRPr="004D455A">
        <w:rPr>
          <w:rFonts w:ascii="Bahnschrift" w:hAnsi="Bahnschrift" w:cs="Times New Roman"/>
          <w:lang w:val="en-IN"/>
        </w:rPr>
        <w:t>particular container. You can use volumes mounted from data-only containers for portability. As</w:t>
      </w:r>
      <w:r w:rsidRPr="004D455A">
        <w:rPr>
          <w:rFonts w:ascii="Bahnschrift" w:hAnsi="Bahnschrift" w:cs="Times New Roman"/>
          <w:lang w:val="en-IN"/>
        </w:rPr>
        <w:t xml:space="preserve"> </w:t>
      </w:r>
      <w:r w:rsidRPr="004D455A">
        <w:rPr>
          <w:rFonts w:ascii="Bahnschrift" w:hAnsi="Bahnschrift" w:cs="Times New Roman"/>
          <w:lang w:val="en-IN"/>
        </w:rPr>
        <w:t>per Docker 1.9.0, it comes with the named volumes that replace data-only containers.</w:t>
      </w:r>
    </w:p>
    <w:p w:rsidR="004D455A" w:rsidRPr="004D455A" w:rsidRDefault="004D455A" w:rsidP="004D455A">
      <w:pPr>
        <w:rPr>
          <w:rFonts w:ascii="Bahnschrift" w:hAnsi="Bahnschrift" w:cs="Times New Roman"/>
          <w:lang w:val="en-IN"/>
        </w:rPr>
      </w:pPr>
    </w:p>
    <w:p w:rsid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4D455A">
        <w:rPr>
          <w:rFonts w:ascii="Arial" w:hAnsi="Arial" w:cs="Arial"/>
          <w:i/>
          <w:iCs/>
          <w:color w:val="002060"/>
          <w:lang w:val="en-IN"/>
        </w:rPr>
        <w:t>●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proofErr w:type="gram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volume create:</w:t>
      </w:r>
      <w:r w:rsidRPr="004D455A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>to create volumes.</w:t>
      </w: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4D455A">
        <w:rPr>
          <w:rFonts w:ascii="Arial" w:hAnsi="Arial" w:cs="Arial"/>
          <w:i/>
          <w:iCs/>
          <w:color w:val="002060"/>
          <w:lang w:val="en-IN"/>
        </w:rPr>
        <w:t>●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proofErr w:type="gram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volume </w:t>
      </w:r>
      <w:proofErr w:type="spell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rm</w:t>
      </w:r>
      <w:proofErr w:type="spell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>:</w:t>
      </w:r>
      <w:r w:rsidRPr="004D455A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>To remove volumes.</w:t>
      </w: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4D455A">
        <w:rPr>
          <w:rFonts w:ascii="Arial" w:hAnsi="Arial" w:cs="Arial"/>
          <w:i/>
          <w:iCs/>
          <w:color w:val="002060"/>
          <w:lang w:val="en-IN"/>
        </w:rPr>
        <w:t>●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proofErr w:type="gram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volume ls:</w:t>
      </w:r>
      <w:r w:rsidRPr="004D455A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>To list the volumes.</w:t>
      </w: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4D455A">
        <w:rPr>
          <w:rFonts w:ascii="Arial" w:hAnsi="Arial" w:cs="Arial"/>
          <w:i/>
          <w:iCs/>
          <w:color w:val="002060"/>
          <w:lang w:val="en-IN"/>
        </w:rPr>
        <w:t>●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proofErr w:type="gram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volume inspect: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 xml:space="preserve"> To inspect the volumes.</w:t>
      </w:r>
    </w:p>
    <w:p w:rsid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4D455A" w:rsidRDefault="004D455A" w:rsidP="004D455A">
      <w:pPr>
        <w:rPr>
          <w:rFonts w:cstheme="minorHAnsi"/>
          <w:b/>
          <w:bCs/>
          <w:color w:val="00B0F0"/>
          <w:sz w:val="32"/>
          <w:szCs w:val="32"/>
          <w:lang w:val="en-IN"/>
        </w:rPr>
      </w:pPr>
      <w:r w:rsidRPr="004D455A">
        <w:rPr>
          <w:rFonts w:cstheme="minorHAnsi"/>
          <w:b/>
          <w:bCs/>
          <w:color w:val="00B0F0"/>
          <w:sz w:val="32"/>
          <w:szCs w:val="32"/>
          <w:lang w:val="en-IN"/>
        </w:rPr>
        <w:t>Interaction with container</w:t>
      </w:r>
    </w:p>
    <w:p w:rsidR="004D455A" w:rsidRPr="004D455A" w:rsidRDefault="004D455A" w:rsidP="004D455A">
      <w:pPr>
        <w:rPr>
          <w:rFonts w:cstheme="minorHAnsi"/>
          <w:b/>
          <w:bCs/>
          <w:color w:val="002060"/>
          <w:sz w:val="32"/>
          <w:szCs w:val="32"/>
          <w:lang w:val="en-IN"/>
        </w:rPr>
      </w:pPr>
    </w:p>
    <w:p w:rsidR="004D455A" w:rsidRPr="004D455A" w:rsidRDefault="004D455A" w:rsidP="004D455A">
      <w:pPr>
        <w:rPr>
          <w:rFonts w:ascii="Bahnschrift" w:hAnsi="Bahnschrift" w:cs="Times New Roman"/>
          <w:lang w:val="en-IN"/>
        </w:rPr>
      </w:pPr>
      <w:r w:rsidRPr="004D455A">
        <w:rPr>
          <w:rFonts w:ascii="Bahnschrift" w:hAnsi="Bahnschrift" w:cs="Times New Roman"/>
          <w:lang w:val="en-IN"/>
        </w:rPr>
        <w:t>You can use the following commands to interact with the container.</w:t>
      </w: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4D455A">
        <w:rPr>
          <w:rFonts w:ascii="Arial" w:hAnsi="Arial" w:cs="Arial"/>
          <w:i/>
          <w:iCs/>
          <w:color w:val="002060"/>
          <w:lang w:val="en-IN"/>
        </w:rPr>
        <w:t>●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r w:rsidRPr="004D455A">
        <w:rPr>
          <w:rFonts w:ascii="Bahnschrift" w:hAnsi="Bahnschrift" w:cs="Times New Roman"/>
          <w:b/>
          <w:bCs/>
          <w:color w:val="FF0000"/>
          <w:lang w:val="en-IN"/>
        </w:rPr>
        <w:t>Docker exe -</w:t>
      </w:r>
      <w:proofErr w:type="spell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ti</w:t>
      </w:r>
      <w:proofErr w:type="spell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</w:t>
      </w:r>
      <w:proofErr w:type="spell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container_name</w:t>
      </w:r>
      <w:proofErr w:type="spell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command.sh:</w:t>
      </w:r>
      <w:r w:rsidRPr="004D455A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>It will run a command in the container.</w:t>
      </w: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4D455A">
        <w:rPr>
          <w:rFonts w:ascii="Arial" w:hAnsi="Arial" w:cs="Arial"/>
          <w:i/>
          <w:iCs/>
          <w:color w:val="002060"/>
          <w:lang w:val="en-IN"/>
        </w:rPr>
        <w:t>●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r w:rsidRPr="004D455A">
        <w:rPr>
          <w:rFonts w:ascii="Bahnschrift" w:hAnsi="Bahnschrift" w:cs="Times New Roman"/>
          <w:b/>
          <w:bCs/>
          <w:color w:val="FF0000"/>
          <w:lang w:val="en-IN"/>
        </w:rPr>
        <w:t>Docker logs -</w:t>
      </w:r>
      <w:proofErr w:type="spell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ft</w:t>
      </w:r>
      <w:proofErr w:type="spell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container name:</w:t>
      </w:r>
      <w:r w:rsidRPr="004D455A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>It will follow the container log.</w:t>
      </w:r>
    </w:p>
    <w:p w:rsidR="004D455A" w:rsidRP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4D455A" w:rsidRDefault="004D455A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4D455A">
        <w:rPr>
          <w:rFonts w:ascii="Arial" w:hAnsi="Arial" w:cs="Arial"/>
          <w:i/>
          <w:iCs/>
          <w:color w:val="002060"/>
          <w:lang w:val="en-IN"/>
        </w:rPr>
        <w:t>●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Docker commit -m </w:t>
      </w:r>
      <w:r w:rsidRPr="004D455A">
        <w:rPr>
          <w:rFonts w:ascii="Bahnschrift" w:hAnsi="Bahnschrift" w:cs="Bahnschrift"/>
          <w:b/>
          <w:bCs/>
          <w:color w:val="FF0000"/>
          <w:lang w:val="en-IN"/>
        </w:rPr>
        <w:t>“</w:t>
      </w:r>
      <w:r w:rsidRPr="004D455A">
        <w:rPr>
          <w:rFonts w:ascii="Bahnschrift" w:hAnsi="Bahnschrift" w:cs="Times New Roman"/>
          <w:b/>
          <w:bCs/>
          <w:color w:val="FF0000"/>
          <w:lang w:val="en-IN"/>
        </w:rPr>
        <w:t>commit message</w:t>
      </w:r>
      <w:r w:rsidRPr="004D455A">
        <w:rPr>
          <w:rFonts w:ascii="Bahnschrift" w:hAnsi="Bahnschrift" w:cs="Bahnschrift"/>
          <w:b/>
          <w:bCs/>
          <w:color w:val="FF0000"/>
          <w:lang w:val="en-IN"/>
        </w:rPr>
        <w:t>”</w:t>
      </w:r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-</w:t>
      </w:r>
      <w:proofErr w:type="gram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a</w:t>
      </w:r>
      <w:proofErr w:type="gram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</w:t>
      </w:r>
      <w:r w:rsidRPr="004D455A">
        <w:rPr>
          <w:rFonts w:ascii="Bahnschrift" w:hAnsi="Bahnschrift" w:cs="Bahnschrift"/>
          <w:b/>
          <w:bCs/>
          <w:color w:val="FF0000"/>
          <w:lang w:val="en-IN"/>
        </w:rPr>
        <w:t>“</w:t>
      </w:r>
      <w:r w:rsidRPr="004D455A">
        <w:rPr>
          <w:rFonts w:ascii="Bahnschrift" w:hAnsi="Bahnschrift" w:cs="Times New Roman"/>
          <w:b/>
          <w:bCs/>
          <w:color w:val="FF0000"/>
          <w:lang w:val="en-IN"/>
        </w:rPr>
        <w:t>author</w:t>
      </w:r>
      <w:r w:rsidRPr="004D455A">
        <w:rPr>
          <w:rFonts w:ascii="Bahnschrift" w:hAnsi="Bahnschrift" w:cs="Bahnschrift"/>
          <w:b/>
          <w:bCs/>
          <w:color w:val="FF0000"/>
          <w:lang w:val="en-IN"/>
        </w:rPr>
        <w:t>”</w:t>
      </w:r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</w:t>
      </w:r>
      <w:proofErr w:type="spell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container_name</w:t>
      </w:r>
      <w:proofErr w:type="spell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 xml:space="preserve"> </w:t>
      </w:r>
      <w:r w:rsidRPr="004D455A">
        <w:rPr>
          <w:rFonts w:ascii="Bahnschrift" w:hAnsi="Bahnschrift" w:cs="Times New Roman"/>
          <w:b/>
          <w:bCs/>
          <w:color w:val="FF0000"/>
          <w:lang w:val="en-IN"/>
        </w:rPr>
        <w:t>username/</w:t>
      </w:r>
      <w:proofErr w:type="spellStart"/>
      <w:r w:rsidRPr="004D455A">
        <w:rPr>
          <w:rFonts w:ascii="Bahnschrift" w:hAnsi="Bahnschrift" w:cs="Times New Roman"/>
          <w:b/>
          <w:bCs/>
          <w:color w:val="FF0000"/>
          <w:lang w:val="en-IN"/>
        </w:rPr>
        <w:t>image_name</w:t>
      </w:r>
      <w:proofErr w:type="spellEnd"/>
      <w:r w:rsidRPr="004D455A">
        <w:rPr>
          <w:rFonts w:ascii="Bahnschrift" w:hAnsi="Bahnschrift" w:cs="Times New Roman"/>
          <w:b/>
          <w:bCs/>
          <w:color w:val="FF0000"/>
          <w:lang w:val="en-IN"/>
        </w:rPr>
        <w:t>: tag: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r w:rsidR="00860C4E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r w:rsidRPr="004D455A">
        <w:rPr>
          <w:rFonts w:ascii="Bahnschrift" w:hAnsi="Bahnschrift" w:cs="Times New Roman"/>
          <w:i/>
          <w:iCs/>
          <w:color w:val="002060"/>
          <w:lang w:val="en-IN"/>
        </w:rPr>
        <w:t>It will save the running container as an image.</w:t>
      </w:r>
    </w:p>
    <w:p w:rsidR="00860C4E" w:rsidRDefault="00860C4E" w:rsidP="004D455A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860C4E" w:rsidRDefault="00860C4E" w:rsidP="00860C4E">
      <w:pPr>
        <w:rPr>
          <w:rFonts w:cstheme="minorHAnsi"/>
          <w:b/>
          <w:bCs/>
          <w:color w:val="00B0F0"/>
          <w:sz w:val="32"/>
          <w:szCs w:val="32"/>
          <w:lang w:val="en-IN"/>
        </w:rPr>
      </w:pPr>
      <w:r w:rsidRPr="00860C4E">
        <w:rPr>
          <w:rFonts w:cstheme="minorHAnsi"/>
          <w:b/>
          <w:bCs/>
          <w:color w:val="00B0F0"/>
          <w:sz w:val="32"/>
          <w:szCs w:val="32"/>
          <w:lang w:val="en-IN"/>
        </w:rPr>
        <w:t>Build</w:t>
      </w:r>
    </w:p>
    <w:p w:rsidR="00860C4E" w:rsidRPr="00860C4E" w:rsidRDefault="00860C4E" w:rsidP="00860C4E">
      <w:pPr>
        <w:rPr>
          <w:rFonts w:cstheme="minorHAnsi"/>
          <w:b/>
          <w:bCs/>
          <w:color w:val="00B0F0"/>
          <w:sz w:val="32"/>
          <w:szCs w:val="32"/>
          <w:lang w:val="en-IN"/>
        </w:rPr>
      </w:pPr>
    </w:p>
    <w:p w:rsidR="00860C4E" w:rsidRDefault="00860C4E" w:rsidP="00860C4E">
      <w:pPr>
        <w:rPr>
          <w:rFonts w:ascii="Bahnschrift" w:hAnsi="Bahnschrift" w:cs="Times New Roman"/>
          <w:b/>
          <w:bCs/>
          <w:lang w:val="en-IN"/>
        </w:rPr>
      </w:pPr>
      <w:r w:rsidRPr="00860C4E">
        <w:rPr>
          <w:rFonts w:ascii="Bahnschrift" w:hAnsi="Bahnschrift" w:cs="Times New Roman"/>
          <w:b/>
          <w:bCs/>
          <w:lang w:val="en-IN"/>
        </w:rPr>
        <w:t>You can use the following commands to build the images from a Docker file.</w:t>
      </w:r>
    </w:p>
    <w:p w:rsidR="00860C4E" w:rsidRPr="00860C4E" w:rsidRDefault="00860C4E" w:rsidP="00860C4E">
      <w:pPr>
        <w:rPr>
          <w:rFonts w:ascii="Bahnschrift" w:hAnsi="Bahnschrift" w:cs="Times New Roman"/>
          <w:b/>
          <w:bCs/>
          <w:lang w:val="en-IN"/>
        </w:rPr>
      </w:pPr>
    </w:p>
    <w:p w:rsidR="00860C4E" w:rsidRP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860C4E">
        <w:rPr>
          <w:rFonts w:ascii="Arial" w:hAnsi="Arial" w:cs="Arial"/>
          <w:i/>
          <w:iCs/>
          <w:color w:val="002060"/>
          <w:lang w:val="en-IN"/>
        </w:rPr>
        <w:t>●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r w:rsidRPr="00860C4E">
        <w:rPr>
          <w:rFonts w:ascii="Bahnschrift" w:hAnsi="Bahnschrift" w:cs="Times New Roman"/>
          <w:b/>
          <w:bCs/>
          <w:color w:val="FF0000"/>
          <w:lang w:val="en-IN"/>
        </w:rPr>
        <w:t xml:space="preserve">Docker build -t </w:t>
      </w:r>
      <w:proofErr w:type="spellStart"/>
      <w:proofErr w:type="gramStart"/>
      <w:r w:rsidRPr="00860C4E">
        <w:rPr>
          <w:rFonts w:ascii="Bahnschrift" w:hAnsi="Bahnschrift" w:cs="Times New Roman"/>
          <w:b/>
          <w:bCs/>
          <w:color w:val="FF0000"/>
          <w:lang w:val="en-IN"/>
        </w:rPr>
        <w:t>myapp</w:t>
      </w:r>
      <w:proofErr w:type="spellEnd"/>
      <w:r w:rsidRPr="00860C4E">
        <w:rPr>
          <w:rFonts w:ascii="Bahnschrift" w:hAnsi="Bahnschrift" w:cs="Times New Roman"/>
          <w:b/>
          <w:bCs/>
          <w:color w:val="FF0000"/>
          <w:lang w:val="en-IN"/>
        </w:rPr>
        <w:t xml:space="preserve"> :1.0</w:t>
      </w:r>
      <w:proofErr w:type="gramEnd"/>
      <w:r w:rsidRPr="00860C4E">
        <w:rPr>
          <w:rFonts w:ascii="Bahnschrift" w:hAnsi="Bahnschrift" w:cs="Times New Roman"/>
          <w:b/>
          <w:bCs/>
          <w:color w:val="FF0000"/>
          <w:lang w:val="en-IN"/>
        </w:rPr>
        <w:t>-</w:t>
      </w:r>
      <w:r w:rsidRPr="00860C4E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>will build an image from the Docker file and tag it.</w:t>
      </w:r>
    </w:p>
    <w:p w:rsidR="00860C4E" w:rsidRP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860C4E">
        <w:rPr>
          <w:rFonts w:ascii="Arial" w:hAnsi="Arial" w:cs="Arial"/>
          <w:i/>
          <w:iCs/>
          <w:color w:val="002060"/>
          <w:lang w:val="en-IN"/>
        </w:rPr>
        <w:t>●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r w:rsidRPr="00860C4E">
        <w:rPr>
          <w:rFonts w:ascii="Bahnschrift" w:hAnsi="Bahnschrift" w:cs="Times New Roman"/>
          <w:b/>
          <w:bCs/>
          <w:color w:val="FF0000"/>
          <w:lang w:val="en-IN"/>
        </w:rPr>
        <w:t>Docker images-</w:t>
      </w:r>
      <w:r w:rsidRPr="00860C4E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>it will list all the images that are locally stored</w:t>
      </w:r>
      <w:r>
        <w:rPr>
          <w:rFonts w:ascii="Bahnschrift" w:hAnsi="Bahnschrift" w:cs="Times New Roman"/>
          <w:i/>
          <w:iCs/>
          <w:color w:val="002060"/>
          <w:lang w:val="en-IN"/>
        </w:rPr>
        <w:t>.</w:t>
      </w:r>
    </w:p>
    <w:p w:rsidR="00860C4E" w:rsidRP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860C4E">
        <w:rPr>
          <w:rFonts w:ascii="Arial" w:hAnsi="Arial" w:cs="Arial"/>
          <w:i/>
          <w:iCs/>
          <w:color w:val="002060"/>
          <w:lang w:val="en-IN"/>
        </w:rPr>
        <w:t>●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r w:rsidRPr="00860C4E">
        <w:rPr>
          <w:rFonts w:ascii="Bahnschrift" w:hAnsi="Bahnschrift" w:cs="Times New Roman"/>
          <w:b/>
          <w:bCs/>
          <w:color w:val="FF0000"/>
          <w:lang w:val="en-IN"/>
        </w:rPr>
        <w:t xml:space="preserve">Docker </w:t>
      </w:r>
      <w:proofErr w:type="spellStart"/>
      <w:r w:rsidRPr="00860C4E">
        <w:rPr>
          <w:rFonts w:ascii="Bahnschrift" w:hAnsi="Bahnschrift" w:cs="Times New Roman"/>
          <w:b/>
          <w:bCs/>
          <w:color w:val="FF0000"/>
          <w:lang w:val="en-IN"/>
        </w:rPr>
        <w:t>rmi</w:t>
      </w:r>
      <w:proofErr w:type="spellEnd"/>
      <w:r w:rsidRPr="00860C4E">
        <w:rPr>
          <w:rFonts w:ascii="Bahnschrift" w:hAnsi="Bahnschrift" w:cs="Times New Roman"/>
          <w:b/>
          <w:bCs/>
          <w:color w:val="FF0000"/>
          <w:lang w:val="en-IN"/>
        </w:rPr>
        <w:t xml:space="preserve"> alpine</w:t>
      </w:r>
      <w:r w:rsidRPr="00860C4E">
        <w:rPr>
          <w:rFonts w:ascii="Bahnschrift" w:hAnsi="Bahnschrift" w:cs="Times New Roman"/>
          <w:b/>
          <w:bCs/>
          <w:color w:val="002060"/>
          <w:lang w:val="en-IN"/>
        </w:rPr>
        <w:t>: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 xml:space="preserve"> 3.4 will delete an image from the Docker Store.</w:t>
      </w:r>
    </w:p>
    <w:p w:rsidR="00860C4E" w:rsidRP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860C4E" w:rsidRPr="00860C4E" w:rsidRDefault="00860C4E" w:rsidP="00860C4E">
      <w:pPr>
        <w:rPr>
          <w:rFonts w:cstheme="minorHAnsi"/>
          <w:b/>
          <w:bCs/>
          <w:color w:val="00B0F0"/>
          <w:sz w:val="32"/>
          <w:szCs w:val="32"/>
          <w:lang w:val="en-IN"/>
        </w:rPr>
      </w:pPr>
      <w:r w:rsidRPr="00860C4E">
        <w:rPr>
          <w:rFonts w:cstheme="minorHAnsi"/>
          <w:b/>
          <w:bCs/>
          <w:color w:val="00B0F0"/>
          <w:sz w:val="32"/>
          <w:szCs w:val="32"/>
          <w:lang w:val="en-IN"/>
        </w:rPr>
        <w:t>Cleanup</w:t>
      </w:r>
    </w:p>
    <w:p w:rsidR="00860C4E" w:rsidRP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860C4E" w:rsidRPr="00860C4E" w:rsidRDefault="00860C4E" w:rsidP="00860C4E">
      <w:pPr>
        <w:rPr>
          <w:rFonts w:ascii="Bahnschrift" w:hAnsi="Bahnschrift" w:cs="Times New Roman"/>
          <w:lang w:val="en-IN"/>
        </w:rPr>
      </w:pPr>
      <w:r w:rsidRPr="00860C4E">
        <w:rPr>
          <w:rFonts w:ascii="Bahnschrift" w:hAnsi="Bahnschrift" w:cs="Times New Roman"/>
          <w:lang w:val="en-IN"/>
        </w:rPr>
        <w:t>To optimize the usage of the resources, you need to clean up the resources frequently to</w:t>
      </w:r>
    </w:p>
    <w:p w:rsidR="00860C4E" w:rsidRPr="00860C4E" w:rsidRDefault="00860C4E" w:rsidP="00860C4E">
      <w:pPr>
        <w:rPr>
          <w:rFonts w:ascii="Bahnschrift" w:hAnsi="Bahnschrift" w:cs="Times New Roman"/>
          <w:lang w:val="en-IN"/>
        </w:rPr>
      </w:pPr>
      <w:proofErr w:type="gramStart"/>
      <w:r w:rsidRPr="00860C4E">
        <w:rPr>
          <w:rFonts w:ascii="Bahnschrift" w:hAnsi="Bahnschrift" w:cs="Times New Roman"/>
          <w:lang w:val="en-IN"/>
        </w:rPr>
        <w:t>maintain</w:t>
      </w:r>
      <w:proofErr w:type="gramEnd"/>
      <w:r w:rsidRPr="00860C4E">
        <w:rPr>
          <w:rFonts w:ascii="Bahnschrift" w:hAnsi="Bahnschrift" w:cs="Times New Roman"/>
          <w:lang w:val="en-IN"/>
        </w:rPr>
        <w:t xml:space="preserve"> the performance. You can run the following commands to clean up resources.</w:t>
      </w:r>
    </w:p>
    <w:p w:rsidR="00860C4E" w:rsidRPr="00860C4E" w:rsidRDefault="00860C4E" w:rsidP="00860C4E">
      <w:pPr>
        <w:rPr>
          <w:rFonts w:ascii="Bahnschrift" w:hAnsi="Bahnschrift" w:cs="Times New Roman"/>
          <w:lang w:val="en-IN"/>
        </w:rPr>
      </w:pPr>
    </w:p>
    <w:p w:rsid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860C4E">
        <w:rPr>
          <w:rFonts w:ascii="Arial" w:hAnsi="Arial" w:cs="Arial"/>
          <w:i/>
          <w:iCs/>
          <w:color w:val="002060"/>
          <w:lang w:val="en-IN"/>
        </w:rPr>
        <w:lastRenderedPageBreak/>
        <w:t>●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r w:rsidRPr="00860C4E">
        <w:rPr>
          <w:rFonts w:ascii="Bahnschrift" w:hAnsi="Bahnschrift" w:cs="Times New Roman"/>
          <w:b/>
          <w:bCs/>
          <w:color w:val="FF0000"/>
          <w:lang w:val="en-IN"/>
        </w:rPr>
        <w:t>Docker image prune: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 xml:space="preserve"> It will clean an unused/dangling image</w:t>
      </w:r>
    </w:p>
    <w:p w:rsidR="00860C4E" w:rsidRP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860C4E">
        <w:rPr>
          <w:rFonts w:ascii="Arial" w:hAnsi="Arial" w:cs="Arial"/>
          <w:i/>
          <w:iCs/>
          <w:color w:val="002060"/>
          <w:lang w:val="en-IN"/>
        </w:rPr>
        <w:t>●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r w:rsidRPr="00860C4E">
        <w:rPr>
          <w:rFonts w:ascii="Bahnschrift" w:hAnsi="Bahnschrift" w:cs="Times New Roman"/>
          <w:b/>
          <w:bCs/>
          <w:color w:val="FF0000"/>
          <w:lang w:val="en-IN"/>
        </w:rPr>
        <w:t>Docker image prune -a:</w:t>
      </w:r>
      <w:r w:rsidRPr="00860C4E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>It will remove an image not used in a container.</w:t>
      </w:r>
    </w:p>
    <w:p w:rsidR="00860C4E" w:rsidRP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860C4E">
        <w:rPr>
          <w:rFonts w:ascii="Arial" w:hAnsi="Arial" w:cs="Arial"/>
          <w:i/>
          <w:iCs/>
          <w:color w:val="002060"/>
          <w:lang w:val="en-IN"/>
        </w:rPr>
        <w:t>●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r w:rsidRPr="00860C4E">
        <w:rPr>
          <w:rFonts w:ascii="Bahnschrift" w:hAnsi="Bahnschrift" w:cs="Times New Roman"/>
          <w:b/>
          <w:bCs/>
          <w:color w:val="FF0000"/>
          <w:lang w:val="en-IN"/>
        </w:rPr>
        <w:t>Docker system prune:</w:t>
      </w:r>
      <w:r w:rsidRPr="00860C4E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>It will prune the entire system.</w:t>
      </w:r>
    </w:p>
    <w:p w:rsidR="00860C4E" w:rsidRP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860C4E">
        <w:rPr>
          <w:rFonts w:ascii="Arial" w:hAnsi="Arial" w:cs="Arial"/>
          <w:i/>
          <w:iCs/>
          <w:color w:val="002060"/>
          <w:lang w:val="en-IN"/>
        </w:rPr>
        <w:t>●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r w:rsidRPr="00860C4E">
        <w:rPr>
          <w:rFonts w:ascii="Bahnschrift" w:hAnsi="Bahnschrift" w:cs="Times New Roman"/>
          <w:b/>
          <w:bCs/>
          <w:color w:val="FF0000"/>
          <w:lang w:val="en-IN"/>
        </w:rPr>
        <w:t xml:space="preserve">Docker kills $ (docker </w:t>
      </w:r>
      <w:proofErr w:type="spellStart"/>
      <w:r w:rsidRPr="00860C4E">
        <w:rPr>
          <w:rFonts w:ascii="Bahnschrift" w:hAnsi="Bahnschrift" w:cs="Times New Roman"/>
          <w:b/>
          <w:bCs/>
          <w:color w:val="FF0000"/>
          <w:lang w:val="en-IN"/>
        </w:rPr>
        <w:t>ps</w:t>
      </w:r>
      <w:proofErr w:type="spellEnd"/>
      <w:r w:rsidRPr="00860C4E">
        <w:rPr>
          <w:rFonts w:ascii="Bahnschrift" w:hAnsi="Bahnschrift" w:cs="Times New Roman"/>
          <w:b/>
          <w:bCs/>
          <w:color w:val="FF0000"/>
          <w:lang w:val="en-IN"/>
        </w:rPr>
        <w:t xml:space="preserve"> -q):</w:t>
      </w:r>
      <w:r w:rsidRPr="00860C4E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>It will v.</w:t>
      </w:r>
    </w:p>
    <w:p w:rsidR="00860C4E" w:rsidRP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860C4E">
        <w:rPr>
          <w:rFonts w:ascii="Arial" w:hAnsi="Arial" w:cs="Arial"/>
          <w:i/>
          <w:iCs/>
          <w:color w:val="002060"/>
          <w:lang w:val="en-IN"/>
        </w:rPr>
        <w:t>●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proofErr w:type="gramStart"/>
      <w:r w:rsidRPr="00860C4E">
        <w:rPr>
          <w:rFonts w:ascii="Bahnschrift" w:hAnsi="Bahnschrift" w:cs="Times New Roman"/>
          <w:b/>
          <w:bCs/>
          <w:color w:val="FF0000"/>
          <w:lang w:val="en-IN"/>
        </w:rPr>
        <w:t>docker</w:t>
      </w:r>
      <w:proofErr w:type="gramEnd"/>
      <w:r w:rsidRPr="00860C4E">
        <w:rPr>
          <w:rFonts w:ascii="Bahnschrift" w:hAnsi="Bahnschrift" w:cs="Times New Roman"/>
          <w:b/>
          <w:bCs/>
          <w:color w:val="FF0000"/>
          <w:lang w:val="en-IN"/>
        </w:rPr>
        <w:t xml:space="preserve"> </w:t>
      </w:r>
      <w:proofErr w:type="spellStart"/>
      <w:r w:rsidRPr="00860C4E">
        <w:rPr>
          <w:rFonts w:ascii="Bahnschrift" w:hAnsi="Bahnschrift" w:cs="Times New Roman"/>
          <w:b/>
          <w:bCs/>
          <w:color w:val="FF0000"/>
          <w:lang w:val="en-IN"/>
        </w:rPr>
        <w:t>rm</w:t>
      </w:r>
      <w:proofErr w:type="spellEnd"/>
      <w:r w:rsidRPr="00860C4E">
        <w:rPr>
          <w:rFonts w:ascii="Bahnschrift" w:hAnsi="Bahnschrift" w:cs="Times New Roman"/>
          <w:b/>
          <w:bCs/>
          <w:color w:val="FF0000"/>
          <w:lang w:val="en-IN"/>
        </w:rPr>
        <w:t xml:space="preserve"> $(docker </w:t>
      </w:r>
      <w:proofErr w:type="spellStart"/>
      <w:r w:rsidRPr="00860C4E">
        <w:rPr>
          <w:rFonts w:ascii="Bahnschrift" w:hAnsi="Bahnschrift" w:cs="Times New Roman"/>
          <w:b/>
          <w:bCs/>
          <w:color w:val="FF0000"/>
          <w:lang w:val="en-IN"/>
        </w:rPr>
        <w:t>ps</w:t>
      </w:r>
      <w:proofErr w:type="spellEnd"/>
      <w:r w:rsidRPr="00860C4E">
        <w:rPr>
          <w:rFonts w:ascii="Bahnschrift" w:hAnsi="Bahnschrift" w:cs="Times New Roman"/>
          <w:b/>
          <w:bCs/>
          <w:color w:val="FF0000"/>
          <w:lang w:val="en-IN"/>
        </w:rPr>
        <w:t xml:space="preserve"> -a -q):</w:t>
      </w:r>
      <w:r w:rsidRPr="00860C4E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>It will delete all stopped containers</w:t>
      </w:r>
    </w:p>
    <w:p w:rsidR="00860C4E" w:rsidRPr="00860C4E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</w:p>
    <w:p w:rsidR="00860C4E" w:rsidRPr="004D455A" w:rsidRDefault="00860C4E" w:rsidP="00860C4E">
      <w:pPr>
        <w:rPr>
          <w:rFonts w:ascii="Bahnschrift" w:hAnsi="Bahnschrift" w:cs="Times New Roman"/>
          <w:i/>
          <w:iCs/>
          <w:color w:val="002060"/>
          <w:lang w:val="en-IN"/>
        </w:rPr>
      </w:pPr>
      <w:r w:rsidRPr="00860C4E">
        <w:rPr>
          <w:rFonts w:ascii="Arial" w:hAnsi="Arial" w:cs="Arial"/>
          <w:i/>
          <w:iCs/>
          <w:color w:val="002060"/>
          <w:lang w:val="en-IN"/>
        </w:rPr>
        <w:t>●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 xml:space="preserve"> </w:t>
      </w:r>
      <w:proofErr w:type="gramStart"/>
      <w:r w:rsidRPr="00860C4E">
        <w:rPr>
          <w:rFonts w:ascii="Bahnschrift" w:hAnsi="Bahnschrift" w:cs="Times New Roman"/>
          <w:b/>
          <w:bCs/>
          <w:i/>
          <w:iCs/>
          <w:color w:val="FF0000"/>
          <w:lang w:val="en-IN"/>
        </w:rPr>
        <w:t>docker</w:t>
      </w:r>
      <w:proofErr w:type="gramEnd"/>
      <w:r w:rsidRPr="00860C4E">
        <w:rPr>
          <w:rFonts w:ascii="Bahnschrift" w:hAnsi="Bahnschrift" w:cs="Times New Roman"/>
          <w:b/>
          <w:bCs/>
          <w:i/>
          <w:iCs/>
          <w:color w:val="FF0000"/>
          <w:lang w:val="en-IN"/>
        </w:rPr>
        <w:t xml:space="preserve"> </w:t>
      </w:r>
      <w:proofErr w:type="spellStart"/>
      <w:r w:rsidRPr="00860C4E">
        <w:rPr>
          <w:rFonts w:ascii="Bahnschrift" w:hAnsi="Bahnschrift" w:cs="Times New Roman"/>
          <w:b/>
          <w:bCs/>
          <w:i/>
          <w:iCs/>
          <w:color w:val="FF0000"/>
          <w:lang w:val="en-IN"/>
        </w:rPr>
        <w:t>rmi</w:t>
      </w:r>
      <w:proofErr w:type="spellEnd"/>
      <w:r w:rsidRPr="00860C4E">
        <w:rPr>
          <w:rFonts w:ascii="Bahnschrift" w:hAnsi="Bahnschrift" w:cs="Times New Roman"/>
          <w:b/>
          <w:bCs/>
          <w:i/>
          <w:iCs/>
          <w:color w:val="FF0000"/>
          <w:lang w:val="en-IN"/>
        </w:rPr>
        <w:t xml:space="preserve"> $(docker images -q):</w:t>
      </w:r>
      <w:r w:rsidRPr="00860C4E">
        <w:rPr>
          <w:rFonts w:ascii="Bahnschrift" w:hAnsi="Bahnschrift" w:cs="Times New Roman"/>
          <w:i/>
          <w:iCs/>
          <w:color w:val="FF0000"/>
          <w:lang w:val="en-IN"/>
        </w:rPr>
        <w:t xml:space="preserve"> </w:t>
      </w:r>
      <w:r w:rsidRPr="00860C4E">
        <w:rPr>
          <w:rFonts w:ascii="Bahnschrift" w:hAnsi="Bahnschrift" w:cs="Times New Roman"/>
          <w:i/>
          <w:iCs/>
          <w:color w:val="002060"/>
          <w:lang w:val="en-IN"/>
        </w:rPr>
        <w:t>It will del</w:t>
      </w:r>
      <w:bookmarkStart w:id="0" w:name="_GoBack"/>
      <w:bookmarkEnd w:id="0"/>
      <w:r w:rsidRPr="00860C4E">
        <w:rPr>
          <w:rFonts w:ascii="Bahnschrift" w:hAnsi="Bahnschrift" w:cs="Times New Roman"/>
          <w:i/>
          <w:iCs/>
          <w:color w:val="002060"/>
          <w:lang w:val="en-IN"/>
        </w:rPr>
        <w:t>ete all images.</w:t>
      </w:r>
    </w:p>
    <w:sectPr w:rsidR="00860C4E" w:rsidRPr="004D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1146F1"/>
    <w:multiLevelType w:val="hybridMultilevel"/>
    <w:tmpl w:val="A26C784E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8611692"/>
    <w:multiLevelType w:val="hybridMultilevel"/>
    <w:tmpl w:val="322E8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064DE1"/>
    <w:multiLevelType w:val="hybridMultilevel"/>
    <w:tmpl w:val="F6745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B30647E"/>
    <w:multiLevelType w:val="hybridMultilevel"/>
    <w:tmpl w:val="FDC6436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C4F43E7"/>
    <w:multiLevelType w:val="hybridMultilevel"/>
    <w:tmpl w:val="C264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E82567"/>
    <w:multiLevelType w:val="hybridMultilevel"/>
    <w:tmpl w:val="CCC06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5135B91"/>
    <w:multiLevelType w:val="hybridMultilevel"/>
    <w:tmpl w:val="3F6C6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02F7B5A"/>
    <w:multiLevelType w:val="hybridMultilevel"/>
    <w:tmpl w:val="1FF6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F21BEA"/>
    <w:multiLevelType w:val="hybridMultilevel"/>
    <w:tmpl w:val="1DEEB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602317B"/>
    <w:multiLevelType w:val="hybridMultilevel"/>
    <w:tmpl w:val="E6D63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EFE29AF"/>
    <w:multiLevelType w:val="hybridMultilevel"/>
    <w:tmpl w:val="378ED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10"/>
  </w:num>
  <w:num w:numId="4">
    <w:abstractNumId w:val="31"/>
  </w:num>
  <w:num w:numId="5">
    <w:abstractNumId w:val="17"/>
  </w:num>
  <w:num w:numId="6">
    <w:abstractNumId w:val="23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29"/>
  </w:num>
  <w:num w:numId="21">
    <w:abstractNumId w:val="25"/>
  </w:num>
  <w:num w:numId="22">
    <w:abstractNumId w:val="12"/>
  </w:num>
  <w:num w:numId="23">
    <w:abstractNumId w:val="32"/>
  </w:num>
  <w:num w:numId="24">
    <w:abstractNumId w:val="13"/>
  </w:num>
  <w:num w:numId="25">
    <w:abstractNumId w:val="18"/>
  </w:num>
  <w:num w:numId="26">
    <w:abstractNumId w:val="33"/>
  </w:num>
  <w:num w:numId="27">
    <w:abstractNumId w:val="19"/>
  </w:num>
  <w:num w:numId="28">
    <w:abstractNumId w:val="24"/>
  </w:num>
  <w:num w:numId="29">
    <w:abstractNumId w:val="14"/>
  </w:num>
  <w:num w:numId="30">
    <w:abstractNumId w:val="16"/>
  </w:num>
  <w:num w:numId="31">
    <w:abstractNumId w:val="26"/>
  </w:num>
  <w:num w:numId="32">
    <w:abstractNumId w:val="30"/>
  </w:num>
  <w:num w:numId="33">
    <w:abstractNumId w:val="11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5"/>
    <w:rsid w:val="000D4274"/>
    <w:rsid w:val="00120EC5"/>
    <w:rsid w:val="001556EB"/>
    <w:rsid w:val="004D455A"/>
    <w:rsid w:val="00645252"/>
    <w:rsid w:val="006D3D74"/>
    <w:rsid w:val="0083569A"/>
    <w:rsid w:val="00860C4E"/>
    <w:rsid w:val="008C27E5"/>
    <w:rsid w:val="00A9204E"/>
    <w:rsid w:val="00AF787F"/>
    <w:rsid w:val="00F1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5AA4"/>
  <w15:chartTrackingRefBased/>
  <w15:docId w15:val="{27B2FD06-0EB5-414A-A4E3-6AE2B861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20EC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F78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75</TotalTime>
  <Pages>5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2024-09-06T19:08:00Z</dcterms:created>
  <dcterms:modified xsi:type="dcterms:W3CDTF">2024-09-06T20:23:00Z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